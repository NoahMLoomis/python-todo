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56CBB" w14:textId="55045080" w:rsidR="009971FC" w:rsidRPr="00F335EA" w:rsidRDefault="00F335EA" w:rsidP="009971FC">
      <w:pPr>
        <w:pStyle w:val="Heading1"/>
        <w:tabs>
          <w:tab w:val="clear" w:pos="432"/>
          <w:tab w:val="num" w:pos="0"/>
        </w:tabs>
        <w:spacing w:before="0" w:after="0"/>
        <w:ind w:left="0" w:firstLine="0"/>
        <w:rPr>
          <w:rFonts w:asciiTheme="minorHAnsi" w:hAnsiTheme="minorHAnsi" w:cstheme="minorHAnsi"/>
          <w:i/>
          <w:kern w:val="0"/>
          <w:sz w:val="32"/>
        </w:rPr>
      </w:pPr>
      <w:r>
        <w:rPr>
          <w:rFonts w:asciiTheme="minorHAnsi" w:hAnsiTheme="minorHAnsi" w:cstheme="minorHAnsi"/>
          <w:i/>
          <w:kern w:val="0"/>
          <w:sz w:val="32"/>
        </w:rPr>
        <w:t>Advanced Topics in Computer Science</w:t>
      </w:r>
      <w:r w:rsidR="009971FC" w:rsidRPr="00F335EA">
        <w:rPr>
          <w:rFonts w:asciiTheme="minorHAnsi" w:hAnsiTheme="minorHAnsi" w:cstheme="minorHAnsi"/>
          <w:i/>
          <w:kern w:val="0"/>
          <w:sz w:val="32"/>
        </w:rPr>
        <w:t xml:space="preserve"> (420-</w:t>
      </w:r>
      <w:r>
        <w:rPr>
          <w:rFonts w:asciiTheme="minorHAnsi" w:hAnsiTheme="minorHAnsi" w:cstheme="minorHAnsi"/>
          <w:i/>
          <w:kern w:val="0"/>
          <w:sz w:val="32"/>
        </w:rPr>
        <w:t>G40</w:t>
      </w:r>
      <w:r w:rsidR="009971FC" w:rsidRPr="00F335EA">
        <w:rPr>
          <w:rFonts w:asciiTheme="minorHAnsi" w:hAnsiTheme="minorHAnsi" w:cstheme="minorHAnsi"/>
          <w:i/>
          <w:kern w:val="0"/>
          <w:sz w:val="32"/>
        </w:rPr>
        <w:t>-HR)</w:t>
      </w:r>
    </w:p>
    <w:p w14:paraId="7DA90584" w14:textId="119F1BD4" w:rsidR="00EF3D32" w:rsidRPr="00F335EA" w:rsidRDefault="009971FC" w:rsidP="009971FC">
      <w:pPr>
        <w:pStyle w:val="Heading1"/>
        <w:tabs>
          <w:tab w:val="clear" w:pos="432"/>
          <w:tab w:val="num" w:pos="0"/>
        </w:tabs>
        <w:spacing w:before="0" w:after="0"/>
        <w:ind w:left="0" w:firstLine="0"/>
        <w:rPr>
          <w:rFonts w:asciiTheme="minorHAnsi" w:hAnsiTheme="minorHAnsi" w:cstheme="minorHAnsi"/>
          <w:i/>
          <w:sz w:val="32"/>
        </w:rPr>
      </w:pPr>
      <w:r w:rsidRPr="00F335EA">
        <w:rPr>
          <w:rFonts w:asciiTheme="minorHAnsi" w:hAnsiTheme="minorHAnsi" w:cstheme="minorHAnsi"/>
          <w:i/>
          <w:kern w:val="0"/>
          <w:sz w:val="32"/>
        </w:rPr>
        <w:t xml:space="preserve">Assignment </w:t>
      </w:r>
      <w:r w:rsidR="004B373A" w:rsidRPr="00F335EA">
        <w:rPr>
          <w:rFonts w:asciiTheme="minorHAnsi" w:hAnsiTheme="minorHAnsi" w:cstheme="minorHAnsi"/>
          <w:i/>
          <w:kern w:val="0"/>
          <w:sz w:val="32"/>
        </w:rPr>
        <w:t xml:space="preserve">1 </w:t>
      </w:r>
      <w:r w:rsidRPr="00F335EA">
        <w:rPr>
          <w:rFonts w:asciiTheme="minorHAnsi" w:hAnsiTheme="minorHAnsi" w:cstheme="minorHAnsi"/>
          <w:i/>
          <w:kern w:val="0"/>
          <w:sz w:val="32"/>
        </w:rPr>
        <w:t>–</w:t>
      </w:r>
      <w:r w:rsidR="00EF3D32" w:rsidRPr="00F335EA">
        <w:rPr>
          <w:rFonts w:asciiTheme="minorHAnsi" w:hAnsiTheme="minorHAnsi" w:cstheme="minorHAnsi"/>
          <w:i/>
          <w:sz w:val="32"/>
        </w:rPr>
        <w:t xml:space="preserve"> </w:t>
      </w:r>
      <w:r w:rsidR="00776458" w:rsidRPr="00F335EA">
        <w:rPr>
          <w:rFonts w:asciiTheme="minorHAnsi" w:hAnsiTheme="minorHAnsi" w:cstheme="minorHAnsi"/>
          <w:i/>
          <w:sz w:val="32"/>
        </w:rPr>
        <w:t>To Do List</w:t>
      </w:r>
      <w:r w:rsidR="00E43931" w:rsidRPr="00F335EA">
        <w:rPr>
          <w:rFonts w:asciiTheme="minorHAnsi" w:hAnsiTheme="minorHAnsi" w:cstheme="minorHAnsi"/>
          <w:i/>
          <w:sz w:val="32"/>
        </w:rPr>
        <w:t xml:space="preserve"> </w:t>
      </w:r>
    </w:p>
    <w:p w14:paraId="58459303" w14:textId="77777777" w:rsidR="00EF3D32" w:rsidRPr="00F335EA" w:rsidRDefault="00EF3D32">
      <w:pPr>
        <w:tabs>
          <w:tab w:val="left" w:pos="1800"/>
          <w:tab w:val="left" w:pos="2160"/>
          <w:tab w:val="left" w:pos="2880"/>
          <w:tab w:val="left" w:pos="3840"/>
        </w:tabs>
        <w:rPr>
          <w:rFonts w:asciiTheme="minorHAnsi" w:hAnsiTheme="minorHAnsi" w:cstheme="minorHAnsi"/>
          <w:lang w:val="en-CA"/>
        </w:rPr>
      </w:pPr>
    </w:p>
    <w:p w14:paraId="0025AFE3" w14:textId="1AEA9FF9" w:rsidR="00EF3D32" w:rsidRPr="00F335EA" w:rsidRDefault="00EF3D3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00"/>
          <w:tab w:val="left" w:pos="2160"/>
          <w:tab w:val="left" w:pos="2880"/>
          <w:tab w:val="left" w:pos="3840"/>
        </w:tabs>
        <w:rPr>
          <w:rFonts w:asciiTheme="minorHAnsi" w:hAnsiTheme="minorHAnsi" w:cstheme="minorHAnsi"/>
        </w:rPr>
      </w:pPr>
      <w:r w:rsidRPr="00F335EA">
        <w:rPr>
          <w:rFonts w:asciiTheme="minorHAnsi" w:hAnsiTheme="minorHAnsi" w:cstheme="minorHAnsi"/>
        </w:rPr>
        <w:t>Date assigned:</w:t>
      </w:r>
      <w:r w:rsidRPr="00F335EA">
        <w:rPr>
          <w:rFonts w:asciiTheme="minorHAnsi" w:hAnsiTheme="minorHAnsi" w:cstheme="minorHAnsi"/>
        </w:rPr>
        <w:tab/>
      </w:r>
      <w:r w:rsidR="00F335EA" w:rsidRPr="00F335EA">
        <w:rPr>
          <w:rFonts w:asciiTheme="minorHAnsi" w:hAnsiTheme="minorHAnsi" w:cstheme="minorHAnsi"/>
        </w:rPr>
        <w:t>September 15, 2021</w:t>
      </w:r>
    </w:p>
    <w:p w14:paraId="40D94A1E" w14:textId="271ED6EB" w:rsidR="00EF3D32" w:rsidRPr="00F335EA" w:rsidRDefault="00EF3D3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00"/>
          <w:tab w:val="left" w:pos="2160"/>
          <w:tab w:val="left" w:pos="2880"/>
          <w:tab w:val="left" w:pos="3840"/>
        </w:tabs>
        <w:rPr>
          <w:rFonts w:asciiTheme="minorHAnsi" w:hAnsiTheme="minorHAnsi" w:cstheme="minorHAnsi"/>
          <w:color w:val="000000"/>
        </w:rPr>
      </w:pPr>
      <w:r w:rsidRPr="00F335EA">
        <w:rPr>
          <w:rFonts w:asciiTheme="minorHAnsi" w:hAnsiTheme="minorHAnsi" w:cstheme="minorHAnsi"/>
        </w:rPr>
        <w:t>Date due:</w:t>
      </w:r>
      <w:r w:rsidRPr="00F335EA">
        <w:rPr>
          <w:rFonts w:asciiTheme="minorHAnsi" w:hAnsiTheme="minorHAnsi" w:cstheme="minorHAnsi"/>
        </w:rPr>
        <w:tab/>
      </w:r>
      <w:r w:rsidR="00F335EA" w:rsidRPr="00F335EA">
        <w:rPr>
          <w:rFonts w:asciiTheme="minorHAnsi" w:hAnsiTheme="minorHAnsi" w:cstheme="minorHAnsi"/>
        </w:rPr>
        <w:t>October 1, 2021</w:t>
      </w:r>
    </w:p>
    <w:p w14:paraId="6AFD32A5" w14:textId="77777777" w:rsidR="00EF3D32" w:rsidRPr="00F335EA" w:rsidRDefault="00EF3D32">
      <w:pPr>
        <w:pBdr>
          <w:bottom w:val="single" w:sz="4" w:space="1" w:color="000000"/>
        </w:pBdr>
        <w:rPr>
          <w:rFonts w:asciiTheme="minorHAnsi" w:hAnsiTheme="minorHAnsi" w:cstheme="minorHAnsi"/>
          <w:b/>
        </w:rPr>
      </w:pPr>
    </w:p>
    <w:p w14:paraId="0E8CD2B0" w14:textId="77777777" w:rsidR="00EF3D32" w:rsidRPr="00F335EA" w:rsidRDefault="00EF3D32">
      <w:pPr>
        <w:pBdr>
          <w:bottom w:val="single" w:sz="4" w:space="1" w:color="000000"/>
        </w:pBdr>
        <w:rPr>
          <w:rFonts w:asciiTheme="minorHAnsi" w:hAnsiTheme="minorHAnsi" w:cstheme="minorHAnsi"/>
          <w:b/>
        </w:rPr>
      </w:pPr>
      <w:r w:rsidRPr="00F335EA">
        <w:rPr>
          <w:rFonts w:asciiTheme="minorHAnsi" w:hAnsiTheme="minorHAnsi" w:cstheme="minorHAnsi"/>
          <w:b/>
        </w:rPr>
        <w:t>Learning Objectives</w:t>
      </w:r>
    </w:p>
    <w:p w14:paraId="4B7B6F65" w14:textId="77777777" w:rsidR="00EF3D32" w:rsidRPr="00F335EA" w:rsidRDefault="00EF3D32">
      <w:pPr>
        <w:tabs>
          <w:tab w:val="left" w:pos="1800"/>
        </w:tabs>
        <w:rPr>
          <w:rFonts w:asciiTheme="minorHAnsi" w:hAnsiTheme="minorHAnsi" w:cstheme="minorHAnsi"/>
        </w:rPr>
      </w:pPr>
    </w:p>
    <w:p w14:paraId="596D5E24" w14:textId="77777777" w:rsidR="00EF3D32" w:rsidRPr="00F335EA" w:rsidRDefault="00EF3D32">
      <w:pPr>
        <w:tabs>
          <w:tab w:val="left" w:pos="1800"/>
        </w:tabs>
        <w:rPr>
          <w:rFonts w:asciiTheme="minorHAnsi" w:hAnsiTheme="minorHAnsi" w:cstheme="minorHAnsi"/>
        </w:rPr>
      </w:pPr>
      <w:r w:rsidRPr="00F335EA">
        <w:rPr>
          <w:rFonts w:asciiTheme="minorHAnsi" w:hAnsiTheme="minorHAnsi" w:cstheme="minorHAnsi"/>
        </w:rPr>
        <w:t>Upon successful completion of this assignment, the student will be able to:</w:t>
      </w:r>
    </w:p>
    <w:p w14:paraId="53C16CDC" w14:textId="77777777" w:rsidR="00ED15F4" w:rsidRPr="00F335EA" w:rsidRDefault="00ED15F4" w:rsidP="00D4042C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4"/>
        </w:rPr>
      </w:pPr>
      <w:r w:rsidRPr="00F335EA">
        <w:rPr>
          <w:rFonts w:asciiTheme="minorHAnsi" w:hAnsiTheme="minorHAnsi" w:cstheme="minorHAnsi"/>
          <w:szCs w:val="24"/>
        </w:rPr>
        <w:t>Use</w:t>
      </w:r>
      <w:r w:rsidR="0068110F" w:rsidRPr="00F335EA">
        <w:rPr>
          <w:rFonts w:asciiTheme="minorHAnsi" w:hAnsiTheme="minorHAnsi" w:cstheme="minorHAnsi"/>
          <w:szCs w:val="24"/>
        </w:rPr>
        <w:t xml:space="preserve"> lists, tuples and dictionaries</w:t>
      </w:r>
    </w:p>
    <w:p w14:paraId="3E7A0F56" w14:textId="77777777" w:rsidR="00ED15F4" w:rsidRPr="00F335EA" w:rsidRDefault="00ED15F4" w:rsidP="00D4042C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4"/>
        </w:rPr>
      </w:pPr>
      <w:r w:rsidRPr="00F335EA">
        <w:rPr>
          <w:rFonts w:asciiTheme="minorHAnsi" w:hAnsiTheme="minorHAnsi" w:cstheme="minorHAnsi"/>
          <w:szCs w:val="24"/>
        </w:rPr>
        <w:t>Use comprehensions and other list operations</w:t>
      </w:r>
    </w:p>
    <w:p w14:paraId="6BAB20CB" w14:textId="3EA54365" w:rsidR="00ED15F4" w:rsidRPr="00F335EA" w:rsidRDefault="00ED15F4" w:rsidP="00D4042C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4"/>
        </w:rPr>
      </w:pPr>
      <w:r w:rsidRPr="00F335EA">
        <w:rPr>
          <w:rFonts w:asciiTheme="minorHAnsi" w:hAnsiTheme="minorHAnsi" w:cstheme="minorHAnsi"/>
          <w:szCs w:val="24"/>
        </w:rPr>
        <w:t>Use Python classes as applicable</w:t>
      </w:r>
    </w:p>
    <w:p w14:paraId="651759F9" w14:textId="191A3135" w:rsidR="00776458" w:rsidRPr="00F335EA" w:rsidRDefault="00776458" w:rsidP="00D4042C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4"/>
        </w:rPr>
      </w:pPr>
      <w:r w:rsidRPr="00F335EA">
        <w:rPr>
          <w:rFonts w:asciiTheme="minorHAnsi" w:hAnsiTheme="minorHAnsi" w:cstheme="minorHAnsi"/>
          <w:szCs w:val="24"/>
        </w:rPr>
        <w:t>Read and write to a file</w:t>
      </w:r>
    </w:p>
    <w:p w14:paraId="1C2FE9D2" w14:textId="1926F98E" w:rsidR="00776458" w:rsidRPr="00F335EA" w:rsidRDefault="00776458" w:rsidP="00D4042C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4"/>
        </w:rPr>
      </w:pPr>
      <w:r w:rsidRPr="00F335EA">
        <w:rPr>
          <w:rFonts w:asciiTheme="minorHAnsi" w:hAnsiTheme="minorHAnsi" w:cstheme="minorHAnsi"/>
          <w:szCs w:val="24"/>
        </w:rPr>
        <w:t>Use exceptions for error handling</w:t>
      </w:r>
    </w:p>
    <w:p w14:paraId="1F1601B0" w14:textId="77777777" w:rsidR="00EF3D32" w:rsidRPr="00F335EA" w:rsidRDefault="00EF3D32">
      <w:pPr>
        <w:ind w:left="720" w:hanging="360"/>
        <w:rPr>
          <w:rFonts w:asciiTheme="minorHAnsi" w:hAnsiTheme="minorHAnsi" w:cstheme="minorHAnsi"/>
          <w:szCs w:val="24"/>
          <w:lang w:val="en-CA"/>
        </w:rPr>
      </w:pPr>
    </w:p>
    <w:p w14:paraId="2A4B6CD1" w14:textId="77777777" w:rsidR="00EF3D32" w:rsidRPr="00F335EA" w:rsidRDefault="00EF3D32">
      <w:pPr>
        <w:pStyle w:val="SubHead2"/>
        <w:pBdr>
          <w:bottom w:val="single" w:sz="4" w:space="1" w:color="000000"/>
        </w:pBdr>
        <w:spacing w:before="0" w:after="0"/>
        <w:rPr>
          <w:rFonts w:asciiTheme="minorHAnsi" w:hAnsiTheme="minorHAnsi" w:cstheme="minorHAnsi"/>
        </w:rPr>
      </w:pPr>
      <w:r w:rsidRPr="00F335EA">
        <w:rPr>
          <w:rFonts w:asciiTheme="minorHAnsi" w:hAnsiTheme="minorHAnsi" w:cstheme="minorHAnsi"/>
        </w:rPr>
        <w:t>To do:</w:t>
      </w:r>
    </w:p>
    <w:p w14:paraId="2A9A6A64" w14:textId="77777777" w:rsidR="00EF3D32" w:rsidRPr="00F335EA" w:rsidRDefault="00EF3D32">
      <w:pPr>
        <w:tabs>
          <w:tab w:val="left" w:pos="1800"/>
        </w:tabs>
        <w:spacing w:after="120"/>
        <w:rPr>
          <w:rFonts w:asciiTheme="minorHAnsi" w:hAnsiTheme="minorHAnsi" w:cstheme="minorHAnsi"/>
        </w:rPr>
      </w:pPr>
    </w:p>
    <w:p w14:paraId="00F0375A" w14:textId="77777777" w:rsidR="000C031C" w:rsidRPr="00F335EA" w:rsidRDefault="00A93C40">
      <w:pPr>
        <w:numPr>
          <w:ilvl w:val="0"/>
          <w:numId w:val="3"/>
        </w:numPr>
        <w:tabs>
          <w:tab w:val="left" w:pos="2520"/>
        </w:tabs>
        <w:spacing w:after="120"/>
        <w:ind w:left="360"/>
        <w:rPr>
          <w:rFonts w:asciiTheme="minorHAnsi" w:hAnsiTheme="minorHAnsi" w:cstheme="minorHAnsi"/>
        </w:rPr>
      </w:pPr>
      <w:r w:rsidRPr="00F335EA">
        <w:rPr>
          <w:rFonts w:asciiTheme="minorHAnsi" w:hAnsiTheme="minorHAnsi" w:cstheme="minorHAnsi"/>
        </w:rPr>
        <w:t xml:space="preserve">You are going to create a Python program to </w:t>
      </w:r>
      <w:r w:rsidR="007E60F3" w:rsidRPr="00F335EA">
        <w:rPr>
          <w:rFonts w:asciiTheme="minorHAnsi" w:hAnsiTheme="minorHAnsi" w:cstheme="minorHAnsi"/>
        </w:rPr>
        <w:t xml:space="preserve">manage a To Do List. There will be no GUI for this </w:t>
      </w:r>
      <w:r w:rsidR="003F76D4" w:rsidRPr="00F335EA">
        <w:rPr>
          <w:rFonts w:asciiTheme="minorHAnsi" w:hAnsiTheme="minorHAnsi" w:cstheme="minorHAnsi"/>
        </w:rPr>
        <w:t>assignment;</w:t>
      </w:r>
      <w:r w:rsidR="007E60F3" w:rsidRPr="00F335EA">
        <w:rPr>
          <w:rFonts w:asciiTheme="minorHAnsi" w:hAnsiTheme="minorHAnsi" w:cstheme="minorHAnsi"/>
        </w:rPr>
        <w:t xml:space="preserve"> you will be using a command line interface (CLI) style WITHIN Python.</w:t>
      </w:r>
    </w:p>
    <w:p w14:paraId="1A8833F1" w14:textId="77777777" w:rsidR="007E60F3" w:rsidRPr="00F335EA" w:rsidRDefault="003F76D4" w:rsidP="00AB05D0">
      <w:pPr>
        <w:numPr>
          <w:ilvl w:val="0"/>
          <w:numId w:val="3"/>
        </w:numPr>
        <w:tabs>
          <w:tab w:val="left" w:pos="2520"/>
        </w:tabs>
        <w:ind w:left="360" w:hanging="357"/>
        <w:rPr>
          <w:rFonts w:asciiTheme="minorHAnsi" w:hAnsiTheme="minorHAnsi" w:cstheme="minorHAnsi"/>
        </w:rPr>
      </w:pPr>
      <w:r w:rsidRPr="00F335EA">
        <w:rPr>
          <w:rFonts w:asciiTheme="minorHAnsi" w:hAnsiTheme="minorHAnsi" w:cstheme="minorHAnsi"/>
        </w:rPr>
        <w:t xml:space="preserve">The </w:t>
      </w:r>
      <w:r w:rsidR="00D54352" w:rsidRPr="00F335EA">
        <w:rPr>
          <w:rFonts w:asciiTheme="minorHAnsi" w:hAnsiTheme="minorHAnsi" w:cstheme="minorHAnsi"/>
        </w:rPr>
        <w:t>functionality for the To Do list is</w:t>
      </w:r>
      <w:r w:rsidRPr="00F335EA">
        <w:rPr>
          <w:rFonts w:asciiTheme="minorHAnsi" w:hAnsiTheme="minorHAnsi" w:cstheme="minorHAnsi"/>
        </w:rPr>
        <w:t>:</w:t>
      </w:r>
    </w:p>
    <w:p w14:paraId="763D5986" w14:textId="01800F57" w:rsidR="003F76D4" w:rsidRPr="00F335EA" w:rsidRDefault="003F76D4" w:rsidP="00AB05D0">
      <w:pPr>
        <w:pStyle w:val="ListParagraph"/>
        <w:numPr>
          <w:ilvl w:val="0"/>
          <w:numId w:val="17"/>
        </w:numPr>
        <w:tabs>
          <w:tab w:val="left" w:pos="2520"/>
        </w:tabs>
        <w:rPr>
          <w:rFonts w:asciiTheme="minorHAnsi" w:hAnsiTheme="minorHAnsi" w:cstheme="minorHAnsi"/>
        </w:rPr>
      </w:pPr>
      <w:r w:rsidRPr="00F335EA">
        <w:rPr>
          <w:rFonts w:asciiTheme="minorHAnsi" w:hAnsiTheme="minorHAnsi" w:cstheme="minorHAnsi"/>
        </w:rPr>
        <w:t xml:space="preserve">Add a new </w:t>
      </w:r>
      <w:r w:rsidR="00CB3010" w:rsidRPr="00F335EA">
        <w:rPr>
          <w:rFonts w:asciiTheme="minorHAnsi" w:hAnsiTheme="minorHAnsi" w:cstheme="minorHAnsi"/>
        </w:rPr>
        <w:t>task</w:t>
      </w:r>
    </w:p>
    <w:p w14:paraId="2AA05F22" w14:textId="0E2370A3" w:rsidR="003F76D4" w:rsidRPr="00F335EA" w:rsidRDefault="003F76D4" w:rsidP="00AB05D0">
      <w:pPr>
        <w:pStyle w:val="ListParagraph"/>
        <w:numPr>
          <w:ilvl w:val="0"/>
          <w:numId w:val="17"/>
        </w:numPr>
        <w:tabs>
          <w:tab w:val="left" w:pos="2520"/>
        </w:tabs>
        <w:rPr>
          <w:rFonts w:asciiTheme="minorHAnsi" w:hAnsiTheme="minorHAnsi" w:cstheme="minorHAnsi"/>
        </w:rPr>
      </w:pPr>
      <w:r w:rsidRPr="00F335EA">
        <w:rPr>
          <w:rFonts w:asciiTheme="minorHAnsi" w:hAnsiTheme="minorHAnsi" w:cstheme="minorHAnsi"/>
        </w:rPr>
        <w:t xml:space="preserve">Change an existing </w:t>
      </w:r>
      <w:r w:rsidR="00CB3010" w:rsidRPr="00F335EA">
        <w:rPr>
          <w:rFonts w:asciiTheme="minorHAnsi" w:hAnsiTheme="minorHAnsi" w:cstheme="minorHAnsi"/>
        </w:rPr>
        <w:t>task</w:t>
      </w:r>
    </w:p>
    <w:p w14:paraId="656E575E" w14:textId="71B4712F" w:rsidR="003F76D4" w:rsidRPr="00F335EA" w:rsidRDefault="003F76D4" w:rsidP="00AB05D0">
      <w:pPr>
        <w:pStyle w:val="ListParagraph"/>
        <w:numPr>
          <w:ilvl w:val="0"/>
          <w:numId w:val="17"/>
        </w:numPr>
        <w:tabs>
          <w:tab w:val="left" w:pos="2520"/>
        </w:tabs>
        <w:rPr>
          <w:rFonts w:asciiTheme="minorHAnsi" w:hAnsiTheme="minorHAnsi" w:cstheme="minorHAnsi"/>
        </w:rPr>
      </w:pPr>
      <w:r w:rsidRPr="00F335EA">
        <w:rPr>
          <w:rFonts w:asciiTheme="minorHAnsi" w:hAnsiTheme="minorHAnsi" w:cstheme="minorHAnsi"/>
        </w:rPr>
        <w:t xml:space="preserve">Remove an existing </w:t>
      </w:r>
      <w:r w:rsidR="00CB3010" w:rsidRPr="00F335EA">
        <w:rPr>
          <w:rFonts w:asciiTheme="minorHAnsi" w:hAnsiTheme="minorHAnsi" w:cstheme="minorHAnsi"/>
        </w:rPr>
        <w:t>task</w:t>
      </w:r>
    </w:p>
    <w:p w14:paraId="551A9DF1" w14:textId="3385D8DD" w:rsidR="003F76D4" w:rsidRPr="00F335EA" w:rsidRDefault="003F76D4" w:rsidP="00AB05D0">
      <w:pPr>
        <w:pStyle w:val="ListParagraph"/>
        <w:numPr>
          <w:ilvl w:val="0"/>
          <w:numId w:val="17"/>
        </w:numPr>
        <w:tabs>
          <w:tab w:val="left" w:pos="2520"/>
        </w:tabs>
        <w:rPr>
          <w:rFonts w:asciiTheme="minorHAnsi" w:hAnsiTheme="minorHAnsi" w:cstheme="minorHAnsi"/>
        </w:rPr>
      </w:pPr>
      <w:r w:rsidRPr="00F335EA">
        <w:rPr>
          <w:rFonts w:asciiTheme="minorHAnsi" w:hAnsiTheme="minorHAnsi" w:cstheme="minorHAnsi"/>
        </w:rPr>
        <w:t xml:space="preserve">Mark a </w:t>
      </w:r>
      <w:r w:rsidR="00CB3010" w:rsidRPr="00F335EA">
        <w:rPr>
          <w:rFonts w:asciiTheme="minorHAnsi" w:hAnsiTheme="minorHAnsi" w:cstheme="minorHAnsi"/>
        </w:rPr>
        <w:t xml:space="preserve">task </w:t>
      </w:r>
      <w:r w:rsidRPr="00F335EA">
        <w:rPr>
          <w:rFonts w:asciiTheme="minorHAnsi" w:hAnsiTheme="minorHAnsi" w:cstheme="minorHAnsi"/>
        </w:rPr>
        <w:t>as complete</w:t>
      </w:r>
    </w:p>
    <w:p w14:paraId="792A1CDC" w14:textId="77777777" w:rsidR="005A570B" w:rsidRPr="00F335EA" w:rsidRDefault="005A570B" w:rsidP="00AB05D0">
      <w:pPr>
        <w:pStyle w:val="ListParagraph"/>
        <w:numPr>
          <w:ilvl w:val="0"/>
          <w:numId w:val="17"/>
        </w:numPr>
        <w:tabs>
          <w:tab w:val="left" w:pos="2520"/>
        </w:tabs>
        <w:rPr>
          <w:rFonts w:asciiTheme="minorHAnsi" w:hAnsiTheme="minorHAnsi" w:cstheme="minorHAnsi"/>
        </w:rPr>
      </w:pPr>
      <w:r w:rsidRPr="00F335EA">
        <w:rPr>
          <w:rFonts w:asciiTheme="minorHAnsi" w:hAnsiTheme="minorHAnsi" w:cstheme="minorHAnsi"/>
        </w:rPr>
        <w:t>Print a formatted list of all tasks</w:t>
      </w:r>
    </w:p>
    <w:p w14:paraId="5FA21CDB" w14:textId="6466B9E5" w:rsidR="005A570B" w:rsidRPr="00F335EA" w:rsidRDefault="005A570B" w:rsidP="00AB05D0">
      <w:pPr>
        <w:pStyle w:val="ListParagraph"/>
        <w:numPr>
          <w:ilvl w:val="0"/>
          <w:numId w:val="17"/>
        </w:numPr>
        <w:tabs>
          <w:tab w:val="left" w:pos="2520"/>
        </w:tabs>
        <w:rPr>
          <w:rFonts w:asciiTheme="minorHAnsi" w:hAnsiTheme="minorHAnsi" w:cstheme="minorHAnsi"/>
        </w:rPr>
      </w:pPr>
      <w:r w:rsidRPr="00F335EA">
        <w:rPr>
          <w:rFonts w:asciiTheme="minorHAnsi" w:hAnsiTheme="minorHAnsi" w:cstheme="minorHAnsi"/>
        </w:rPr>
        <w:t>Print a formatted list of not-completed tasks</w:t>
      </w:r>
      <w:r w:rsidR="00C54939" w:rsidRPr="00F335EA">
        <w:rPr>
          <w:rFonts w:asciiTheme="minorHAnsi" w:hAnsiTheme="minorHAnsi" w:cstheme="minorHAnsi"/>
        </w:rPr>
        <w:t xml:space="preserve"> in priority order</w:t>
      </w:r>
    </w:p>
    <w:p w14:paraId="6939DDFD" w14:textId="07EE9EEE" w:rsidR="00AF2C8D" w:rsidRPr="00F335EA" w:rsidRDefault="00CB3010" w:rsidP="00AB05D0">
      <w:pPr>
        <w:pStyle w:val="ListParagraph"/>
        <w:numPr>
          <w:ilvl w:val="0"/>
          <w:numId w:val="17"/>
        </w:numPr>
        <w:tabs>
          <w:tab w:val="left" w:pos="2520"/>
        </w:tabs>
        <w:rPr>
          <w:rFonts w:asciiTheme="minorHAnsi" w:hAnsiTheme="minorHAnsi" w:cstheme="minorHAnsi"/>
        </w:rPr>
      </w:pPr>
      <w:r w:rsidRPr="00F335EA">
        <w:rPr>
          <w:rFonts w:asciiTheme="minorHAnsi" w:hAnsiTheme="minorHAnsi" w:cstheme="minorHAnsi"/>
        </w:rPr>
        <w:t>Purge (remove)</w:t>
      </w:r>
      <w:r w:rsidR="00AF2C8D" w:rsidRPr="00F335EA">
        <w:rPr>
          <w:rFonts w:asciiTheme="minorHAnsi" w:hAnsiTheme="minorHAnsi" w:cstheme="minorHAnsi"/>
        </w:rPr>
        <w:t xml:space="preserve"> completed</w:t>
      </w:r>
      <w:r w:rsidRPr="00F335EA">
        <w:rPr>
          <w:rFonts w:asciiTheme="minorHAnsi" w:hAnsiTheme="minorHAnsi" w:cstheme="minorHAnsi"/>
        </w:rPr>
        <w:t xml:space="preserve"> tasks</w:t>
      </w:r>
    </w:p>
    <w:p w14:paraId="6C062A58" w14:textId="77777777" w:rsidR="003F76D4" w:rsidRPr="00F335EA" w:rsidRDefault="003F76D4" w:rsidP="00AB05D0">
      <w:pPr>
        <w:pStyle w:val="ListParagraph"/>
        <w:numPr>
          <w:ilvl w:val="0"/>
          <w:numId w:val="17"/>
        </w:numPr>
        <w:tabs>
          <w:tab w:val="left" w:pos="2520"/>
        </w:tabs>
        <w:rPr>
          <w:rFonts w:asciiTheme="minorHAnsi" w:hAnsiTheme="minorHAnsi" w:cstheme="minorHAnsi"/>
        </w:rPr>
      </w:pPr>
      <w:r w:rsidRPr="00F335EA">
        <w:rPr>
          <w:rFonts w:asciiTheme="minorHAnsi" w:hAnsiTheme="minorHAnsi" w:cstheme="minorHAnsi"/>
        </w:rPr>
        <w:t>Change</w:t>
      </w:r>
      <w:r w:rsidR="005A570B" w:rsidRPr="00F335EA">
        <w:rPr>
          <w:rFonts w:asciiTheme="minorHAnsi" w:hAnsiTheme="minorHAnsi" w:cstheme="minorHAnsi"/>
        </w:rPr>
        <w:t>/add</w:t>
      </w:r>
      <w:r w:rsidRPr="00F335EA">
        <w:rPr>
          <w:rFonts w:asciiTheme="minorHAnsi" w:hAnsiTheme="minorHAnsi" w:cstheme="minorHAnsi"/>
        </w:rPr>
        <w:t xml:space="preserve"> the </w:t>
      </w:r>
      <w:r w:rsidR="005A570B" w:rsidRPr="00F335EA">
        <w:rPr>
          <w:rFonts w:asciiTheme="minorHAnsi" w:hAnsiTheme="minorHAnsi" w:cstheme="minorHAnsi"/>
        </w:rPr>
        <w:t xml:space="preserve">(optional) </w:t>
      </w:r>
      <w:r w:rsidRPr="00F335EA">
        <w:rPr>
          <w:rFonts w:asciiTheme="minorHAnsi" w:hAnsiTheme="minorHAnsi" w:cstheme="minorHAnsi"/>
        </w:rPr>
        <w:t xml:space="preserve">priority </w:t>
      </w:r>
      <w:r w:rsidR="00AF2C8D" w:rsidRPr="00F335EA">
        <w:rPr>
          <w:rFonts w:asciiTheme="minorHAnsi" w:hAnsiTheme="minorHAnsi" w:cstheme="minorHAnsi"/>
        </w:rPr>
        <w:t>of a task</w:t>
      </w:r>
    </w:p>
    <w:p w14:paraId="43936057" w14:textId="77777777" w:rsidR="00D54352" w:rsidRPr="00F335EA" w:rsidRDefault="00D54352" w:rsidP="00AB05D0">
      <w:pPr>
        <w:pStyle w:val="ListParagraph"/>
        <w:numPr>
          <w:ilvl w:val="0"/>
          <w:numId w:val="17"/>
        </w:numPr>
        <w:tabs>
          <w:tab w:val="left" w:pos="2520"/>
        </w:tabs>
        <w:spacing w:after="120"/>
        <w:rPr>
          <w:rFonts w:asciiTheme="minorHAnsi" w:hAnsiTheme="minorHAnsi" w:cstheme="minorHAnsi"/>
        </w:rPr>
      </w:pPr>
      <w:r w:rsidRPr="00F335EA">
        <w:rPr>
          <w:rFonts w:asciiTheme="minorHAnsi" w:hAnsiTheme="minorHAnsi" w:cstheme="minorHAnsi"/>
        </w:rPr>
        <w:t>Change</w:t>
      </w:r>
      <w:r w:rsidR="005A570B" w:rsidRPr="00F335EA">
        <w:rPr>
          <w:rFonts w:asciiTheme="minorHAnsi" w:hAnsiTheme="minorHAnsi" w:cstheme="minorHAnsi"/>
        </w:rPr>
        <w:t>/add</w:t>
      </w:r>
      <w:r w:rsidRPr="00F335EA">
        <w:rPr>
          <w:rFonts w:asciiTheme="minorHAnsi" w:hAnsiTheme="minorHAnsi" w:cstheme="minorHAnsi"/>
        </w:rPr>
        <w:t xml:space="preserve"> the </w:t>
      </w:r>
      <w:r w:rsidR="005A570B" w:rsidRPr="00F335EA">
        <w:rPr>
          <w:rFonts w:asciiTheme="minorHAnsi" w:hAnsiTheme="minorHAnsi" w:cstheme="minorHAnsi"/>
        </w:rPr>
        <w:t xml:space="preserve">(optional) </w:t>
      </w:r>
      <w:r w:rsidRPr="00F335EA">
        <w:rPr>
          <w:rFonts w:asciiTheme="minorHAnsi" w:hAnsiTheme="minorHAnsi" w:cstheme="minorHAnsi"/>
        </w:rPr>
        <w:t>project for a task</w:t>
      </w:r>
    </w:p>
    <w:p w14:paraId="07E3B284" w14:textId="4CDA22CC" w:rsidR="00AB05D0" w:rsidRPr="00F335EA" w:rsidRDefault="005A570B" w:rsidP="00F335EA">
      <w:pPr>
        <w:numPr>
          <w:ilvl w:val="0"/>
          <w:numId w:val="3"/>
        </w:numPr>
        <w:tabs>
          <w:tab w:val="left" w:pos="2520"/>
        </w:tabs>
        <w:ind w:left="360" w:hanging="357"/>
        <w:rPr>
          <w:rFonts w:asciiTheme="minorHAnsi" w:hAnsiTheme="minorHAnsi" w:cstheme="minorHAnsi"/>
        </w:rPr>
      </w:pPr>
      <w:r w:rsidRPr="00F335EA">
        <w:rPr>
          <w:rFonts w:asciiTheme="minorHAnsi" w:hAnsiTheme="minorHAnsi" w:cstheme="minorHAnsi"/>
        </w:rPr>
        <w:t xml:space="preserve">The </w:t>
      </w:r>
      <w:r w:rsidR="00D26AF8" w:rsidRPr="00F335EA">
        <w:rPr>
          <w:rFonts w:asciiTheme="minorHAnsi" w:hAnsiTheme="minorHAnsi" w:cstheme="minorHAnsi"/>
        </w:rPr>
        <w:t xml:space="preserve">To Do </w:t>
      </w:r>
      <w:r w:rsidRPr="00F335EA">
        <w:rPr>
          <w:rFonts w:asciiTheme="minorHAnsi" w:hAnsiTheme="minorHAnsi" w:cstheme="minorHAnsi"/>
        </w:rPr>
        <w:t xml:space="preserve">list </w:t>
      </w:r>
      <w:r w:rsidR="00AB05D0" w:rsidRPr="00F335EA">
        <w:rPr>
          <w:rFonts w:asciiTheme="minorHAnsi" w:hAnsiTheme="minorHAnsi" w:cstheme="minorHAnsi"/>
        </w:rPr>
        <w:t xml:space="preserve">is: </w:t>
      </w:r>
    </w:p>
    <w:p w14:paraId="45441B50" w14:textId="77777777" w:rsidR="00D87FE9" w:rsidRPr="00F335EA" w:rsidRDefault="00AB05D0" w:rsidP="00C54939">
      <w:pPr>
        <w:pStyle w:val="ListParagraph"/>
        <w:numPr>
          <w:ilvl w:val="0"/>
          <w:numId w:val="18"/>
        </w:numPr>
        <w:tabs>
          <w:tab w:val="left" w:pos="2520"/>
        </w:tabs>
        <w:ind w:hanging="357"/>
        <w:rPr>
          <w:rFonts w:asciiTheme="minorHAnsi" w:hAnsiTheme="minorHAnsi" w:cstheme="minorHAnsi"/>
        </w:rPr>
      </w:pPr>
      <w:r w:rsidRPr="00F335EA">
        <w:rPr>
          <w:rFonts w:asciiTheme="minorHAnsi" w:hAnsiTheme="minorHAnsi" w:cstheme="minorHAnsi"/>
        </w:rPr>
        <w:t>S</w:t>
      </w:r>
      <w:r w:rsidR="005A570B" w:rsidRPr="00F335EA">
        <w:rPr>
          <w:rFonts w:asciiTheme="minorHAnsi" w:hAnsiTheme="minorHAnsi" w:cstheme="minorHAnsi"/>
        </w:rPr>
        <w:t xml:space="preserve">tored in a flat file called tasks.txt. </w:t>
      </w:r>
      <w:r w:rsidRPr="00F335EA">
        <w:rPr>
          <w:rFonts w:asciiTheme="minorHAnsi" w:hAnsiTheme="minorHAnsi" w:cstheme="minorHAnsi"/>
        </w:rPr>
        <w:t>R</w:t>
      </w:r>
      <w:r w:rsidR="005A570B" w:rsidRPr="00F335EA">
        <w:rPr>
          <w:rFonts w:asciiTheme="minorHAnsi" w:hAnsiTheme="minorHAnsi" w:cstheme="minorHAnsi"/>
        </w:rPr>
        <w:t xml:space="preserve">ead </w:t>
      </w:r>
      <w:r w:rsidRPr="00F335EA">
        <w:rPr>
          <w:rFonts w:asciiTheme="minorHAnsi" w:hAnsiTheme="minorHAnsi" w:cstheme="minorHAnsi"/>
        </w:rPr>
        <w:t xml:space="preserve">the file when </w:t>
      </w:r>
      <w:r w:rsidR="005A570B" w:rsidRPr="00F335EA">
        <w:rPr>
          <w:rFonts w:asciiTheme="minorHAnsi" w:hAnsiTheme="minorHAnsi" w:cstheme="minorHAnsi"/>
        </w:rPr>
        <w:t>the program</w:t>
      </w:r>
      <w:r w:rsidRPr="00F335EA">
        <w:rPr>
          <w:rFonts w:asciiTheme="minorHAnsi" w:hAnsiTheme="minorHAnsi" w:cstheme="minorHAnsi"/>
        </w:rPr>
        <w:t xml:space="preserve"> starts. If</w:t>
      </w:r>
      <w:r w:rsidR="005A570B" w:rsidRPr="00F335EA">
        <w:rPr>
          <w:rFonts w:asciiTheme="minorHAnsi" w:hAnsiTheme="minorHAnsi" w:cstheme="minorHAnsi"/>
        </w:rPr>
        <w:t xml:space="preserve"> it is </w:t>
      </w:r>
      <w:r w:rsidRPr="00F335EA">
        <w:rPr>
          <w:rFonts w:asciiTheme="minorHAnsi" w:hAnsiTheme="minorHAnsi" w:cstheme="minorHAnsi"/>
        </w:rPr>
        <w:t xml:space="preserve">not </w:t>
      </w:r>
      <w:r w:rsidR="005A570B" w:rsidRPr="00F335EA">
        <w:rPr>
          <w:rFonts w:asciiTheme="minorHAnsi" w:hAnsiTheme="minorHAnsi" w:cstheme="minorHAnsi"/>
        </w:rPr>
        <w:t>there</w:t>
      </w:r>
      <w:r w:rsidRPr="00F335EA">
        <w:rPr>
          <w:rFonts w:asciiTheme="minorHAnsi" w:hAnsiTheme="minorHAnsi" w:cstheme="minorHAnsi"/>
        </w:rPr>
        <w:t xml:space="preserve">, create the file </w:t>
      </w:r>
      <w:r w:rsidR="005A570B" w:rsidRPr="00F335EA">
        <w:rPr>
          <w:rFonts w:asciiTheme="minorHAnsi" w:hAnsiTheme="minorHAnsi" w:cstheme="minorHAnsi"/>
        </w:rPr>
        <w:t xml:space="preserve">when </w:t>
      </w:r>
      <w:r w:rsidR="006803F3" w:rsidRPr="00F335EA">
        <w:rPr>
          <w:rFonts w:asciiTheme="minorHAnsi" w:hAnsiTheme="minorHAnsi" w:cstheme="minorHAnsi"/>
        </w:rPr>
        <w:t xml:space="preserve">creating the </w:t>
      </w:r>
      <w:r w:rsidR="005A570B" w:rsidRPr="00F335EA">
        <w:rPr>
          <w:rFonts w:asciiTheme="minorHAnsi" w:hAnsiTheme="minorHAnsi" w:cstheme="minorHAnsi"/>
        </w:rPr>
        <w:t>first task.</w:t>
      </w:r>
    </w:p>
    <w:p w14:paraId="60D8B017" w14:textId="2010507C" w:rsidR="00AB05D0" w:rsidRPr="00F335EA" w:rsidRDefault="00AB05D0" w:rsidP="00C54939">
      <w:pPr>
        <w:pStyle w:val="ListParagraph"/>
        <w:numPr>
          <w:ilvl w:val="0"/>
          <w:numId w:val="18"/>
        </w:numPr>
        <w:tabs>
          <w:tab w:val="left" w:pos="2520"/>
        </w:tabs>
        <w:ind w:hanging="357"/>
        <w:rPr>
          <w:rFonts w:asciiTheme="minorHAnsi" w:hAnsiTheme="minorHAnsi" w:cstheme="minorHAnsi"/>
        </w:rPr>
      </w:pPr>
      <w:r w:rsidRPr="00F335EA">
        <w:rPr>
          <w:rFonts w:asciiTheme="minorHAnsi" w:hAnsiTheme="minorHAnsi" w:cstheme="minorHAnsi"/>
        </w:rPr>
        <w:t>Stored, read and managed as a Python Dictionary</w:t>
      </w:r>
      <w:r w:rsidR="00037EA4" w:rsidRPr="00F335EA">
        <w:rPr>
          <w:rFonts w:asciiTheme="minorHAnsi" w:hAnsiTheme="minorHAnsi" w:cstheme="minorHAnsi"/>
        </w:rPr>
        <w:t xml:space="preserve">. The key </w:t>
      </w:r>
      <w:r w:rsidR="00C54939" w:rsidRPr="00F335EA">
        <w:rPr>
          <w:rFonts w:asciiTheme="minorHAnsi" w:hAnsiTheme="minorHAnsi" w:cstheme="minorHAnsi"/>
        </w:rPr>
        <w:t>for the dictionary is</w:t>
      </w:r>
      <w:r w:rsidR="00BE4DDF" w:rsidRPr="00F335EA">
        <w:rPr>
          <w:rFonts w:asciiTheme="minorHAnsi" w:hAnsiTheme="minorHAnsi" w:cstheme="minorHAnsi"/>
        </w:rPr>
        <w:t xml:space="preserve"> </w:t>
      </w:r>
      <w:proofErr w:type="spellStart"/>
      <w:r w:rsidR="00037EA4" w:rsidRPr="00F335EA">
        <w:rPr>
          <w:rFonts w:asciiTheme="minorHAnsi" w:hAnsiTheme="minorHAnsi" w:cstheme="minorHAnsi"/>
        </w:rPr>
        <w:t>task_id</w:t>
      </w:r>
      <w:proofErr w:type="spellEnd"/>
      <w:r w:rsidR="00037EA4" w:rsidRPr="00F335EA">
        <w:rPr>
          <w:rFonts w:asciiTheme="minorHAnsi" w:hAnsiTheme="minorHAnsi" w:cstheme="minorHAnsi"/>
        </w:rPr>
        <w:t xml:space="preserve"> and the value </w:t>
      </w:r>
      <w:proofErr w:type="gramStart"/>
      <w:r w:rsidR="00037EA4" w:rsidRPr="00F335EA">
        <w:rPr>
          <w:rFonts w:asciiTheme="minorHAnsi" w:hAnsiTheme="minorHAnsi" w:cstheme="minorHAnsi"/>
        </w:rPr>
        <w:t>is</w:t>
      </w:r>
      <w:proofErr w:type="gramEnd"/>
      <w:r w:rsidR="00037EA4" w:rsidRPr="00F335EA">
        <w:rPr>
          <w:rFonts w:asciiTheme="minorHAnsi" w:hAnsiTheme="minorHAnsi" w:cstheme="minorHAnsi"/>
        </w:rPr>
        <w:t xml:space="preserve"> </w:t>
      </w:r>
      <w:r w:rsidR="004B5C32" w:rsidRPr="00F335EA">
        <w:rPr>
          <w:rFonts w:asciiTheme="minorHAnsi" w:hAnsiTheme="minorHAnsi" w:cstheme="minorHAnsi"/>
        </w:rPr>
        <w:t>comprised</w:t>
      </w:r>
      <w:r w:rsidR="00C54939" w:rsidRPr="00F335EA">
        <w:rPr>
          <w:rFonts w:asciiTheme="minorHAnsi" w:hAnsiTheme="minorHAnsi" w:cstheme="minorHAnsi"/>
        </w:rPr>
        <w:t xml:space="preserve"> of </w:t>
      </w:r>
      <w:r w:rsidR="0009711E" w:rsidRPr="00F335EA">
        <w:rPr>
          <w:rFonts w:asciiTheme="minorHAnsi" w:hAnsiTheme="minorHAnsi" w:cstheme="minorHAnsi"/>
        </w:rPr>
        <w:t xml:space="preserve">the other </w:t>
      </w:r>
      <w:r w:rsidR="004B5C32" w:rsidRPr="00F335EA">
        <w:rPr>
          <w:rFonts w:asciiTheme="minorHAnsi" w:hAnsiTheme="minorHAnsi" w:cstheme="minorHAnsi"/>
        </w:rPr>
        <w:t xml:space="preserve">task </w:t>
      </w:r>
      <w:r w:rsidR="0009711E" w:rsidRPr="00F335EA">
        <w:rPr>
          <w:rFonts w:asciiTheme="minorHAnsi" w:hAnsiTheme="minorHAnsi" w:cstheme="minorHAnsi"/>
        </w:rPr>
        <w:t>fields (see below).</w:t>
      </w:r>
    </w:p>
    <w:p w14:paraId="73E84F00" w14:textId="0D83619C" w:rsidR="0009711E" w:rsidRPr="00F335EA" w:rsidRDefault="0009711E" w:rsidP="00C54939">
      <w:pPr>
        <w:pStyle w:val="ListParagraph"/>
        <w:numPr>
          <w:ilvl w:val="0"/>
          <w:numId w:val="18"/>
        </w:numPr>
        <w:tabs>
          <w:tab w:val="left" w:pos="2520"/>
        </w:tabs>
        <w:ind w:hanging="357"/>
        <w:rPr>
          <w:rFonts w:asciiTheme="minorHAnsi" w:hAnsiTheme="minorHAnsi" w:cstheme="minorHAnsi"/>
        </w:rPr>
      </w:pPr>
      <w:r w:rsidRPr="00F335EA">
        <w:rPr>
          <w:rFonts w:asciiTheme="minorHAnsi" w:hAnsiTheme="minorHAnsi" w:cstheme="minorHAnsi"/>
        </w:rPr>
        <w:t xml:space="preserve">The </w:t>
      </w:r>
      <w:proofErr w:type="spellStart"/>
      <w:r w:rsidRPr="00F335EA">
        <w:rPr>
          <w:rFonts w:asciiTheme="minorHAnsi" w:hAnsiTheme="minorHAnsi" w:cstheme="minorHAnsi"/>
        </w:rPr>
        <w:t>task_id</w:t>
      </w:r>
      <w:proofErr w:type="spellEnd"/>
      <w:r w:rsidRPr="00F335EA">
        <w:rPr>
          <w:rFonts w:asciiTheme="minorHAnsi" w:hAnsiTheme="minorHAnsi" w:cstheme="minorHAnsi"/>
        </w:rPr>
        <w:t xml:space="preserve"> is a unique </w:t>
      </w:r>
      <w:r w:rsidR="00606CC0" w:rsidRPr="00F335EA">
        <w:rPr>
          <w:rFonts w:asciiTheme="minorHAnsi" w:hAnsiTheme="minorHAnsi" w:cstheme="minorHAnsi"/>
        </w:rPr>
        <w:t>number, but do not maintain</w:t>
      </w:r>
      <w:r w:rsidR="00BE4DDF" w:rsidRPr="00F335EA">
        <w:rPr>
          <w:rFonts w:asciiTheme="minorHAnsi" w:hAnsiTheme="minorHAnsi" w:cstheme="minorHAnsi"/>
        </w:rPr>
        <w:t xml:space="preserve"> the next task id</w:t>
      </w:r>
      <w:r w:rsidR="00606CC0" w:rsidRPr="00F335EA">
        <w:rPr>
          <w:rFonts w:asciiTheme="minorHAnsi" w:hAnsiTheme="minorHAnsi" w:cstheme="minorHAnsi"/>
        </w:rPr>
        <w:t xml:space="preserve"> externally. Simply get the largest task id from the list and increment it. </w:t>
      </w:r>
    </w:p>
    <w:p w14:paraId="322B9B60" w14:textId="37626755" w:rsidR="00606CC0" w:rsidRPr="00F335EA" w:rsidRDefault="004B5C32" w:rsidP="00C54939">
      <w:pPr>
        <w:pStyle w:val="ListParagraph"/>
        <w:numPr>
          <w:ilvl w:val="0"/>
          <w:numId w:val="18"/>
        </w:numPr>
        <w:tabs>
          <w:tab w:val="left" w:pos="2520"/>
        </w:tabs>
        <w:ind w:hanging="357"/>
        <w:rPr>
          <w:rFonts w:asciiTheme="minorHAnsi" w:hAnsiTheme="minorHAnsi" w:cstheme="minorHAnsi"/>
        </w:rPr>
      </w:pPr>
      <w:r w:rsidRPr="00F335EA">
        <w:rPr>
          <w:rFonts w:asciiTheme="minorHAnsi" w:hAnsiTheme="minorHAnsi" w:cstheme="minorHAnsi"/>
        </w:rPr>
        <w:t xml:space="preserve">In addition to the </w:t>
      </w:r>
      <w:proofErr w:type="spellStart"/>
      <w:r w:rsidRPr="00F335EA">
        <w:rPr>
          <w:rFonts w:asciiTheme="minorHAnsi" w:hAnsiTheme="minorHAnsi" w:cstheme="minorHAnsi"/>
        </w:rPr>
        <w:t>task_id</w:t>
      </w:r>
      <w:proofErr w:type="spellEnd"/>
      <w:r w:rsidRPr="00F335EA">
        <w:rPr>
          <w:rFonts w:asciiTheme="minorHAnsi" w:hAnsiTheme="minorHAnsi" w:cstheme="minorHAnsi"/>
        </w:rPr>
        <w:t>, t</w:t>
      </w:r>
      <w:r w:rsidR="00606CC0" w:rsidRPr="00F335EA">
        <w:rPr>
          <w:rFonts w:asciiTheme="minorHAnsi" w:hAnsiTheme="minorHAnsi" w:cstheme="minorHAnsi"/>
        </w:rPr>
        <w:t xml:space="preserve">he fields </w:t>
      </w:r>
      <w:r w:rsidR="00C54939" w:rsidRPr="00F335EA">
        <w:rPr>
          <w:rFonts w:asciiTheme="minorHAnsi" w:hAnsiTheme="minorHAnsi" w:cstheme="minorHAnsi"/>
        </w:rPr>
        <w:t xml:space="preserve">in the dictionary for each </w:t>
      </w:r>
      <w:r w:rsidR="00D26AF8" w:rsidRPr="00F335EA">
        <w:rPr>
          <w:rFonts w:asciiTheme="minorHAnsi" w:hAnsiTheme="minorHAnsi" w:cstheme="minorHAnsi"/>
        </w:rPr>
        <w:t>task</w:t>
      </w:r>
      <w:r w:rsidR="00C54939" w:rsidRPr="00F335EA">
        <w:rPr>
          <w:rFonts w:asciiTheme="minorHAnsi" w:hAnsiTheme="minorHAnsi" w:cstheme="minorHAnsi"/>
        </w:rPr>
        <w:t xml:space="preserve"> </w:t>
      </w:r>
      <w:r w:rsidR="00606CC0" w:rsidRPr="00F335EA">
        <w:rPr>
          <w:rFonts w:asciiTheme="minorHAnsi" w:hAnsiTheme="minorHAnsi" w:cstheme="minorHAnsi"/>
        </w:rPr>
        <w:t>are</w:t>
      </w:r>
      <w:r w:rsidR="00C54939" w:rsidRPr="00F335EA">
        <w:rPr>
          <w:rFonts w:asciiTheme="minorHAnsi" w:hAnsiTheme="minorHAnsi" w:cstheme="minorHAnsi"/>
        </w:rPr>
        <w:t>:</w:t>
      </w:r>
    </w:p>
    <w:p w14:paraId="15A881FF" w14:textId="2F4021B6" w:rsidR="00C54939" w:rsidRPr="00F335EA" w:rsidRDefault="00BE4DDF" w:rsidP="00F335EA">
      <w:pPr>
        <w:pStyle w:val="ListParagraph"/>
        <w:numPr>
          <w:ilvl w:val="2"/>
          <w:numId w:val="3"/>
        </w:numPr>
        <w:tabs>
          <w:tab w:val="clear" w:pos="1440"/>
          <w:tab w:val="num" w:pos="1134"/>
          <w:tab w:val="left" w:pos="2520"/>
        </w:tabs>
        <w:ind w:left="1134" w:hanging="357"/>
        <w:rPr>
          <w:rFonts w:asciiTheme="minorHAnsi" w:hAnsiTheme="minorHAnsi" w:cstheme="minorHAnsi"/>
        </w:rPr>
      </w:pPr>
      <w:r w:rsidRPr="00F335EA">
        <w:rPr>
          <w:rFonts w:asciiTheme="minorHAnsi" w:hAnsiTheme="minorHAnsi" w:cstheme="minorHAnsi"/>
        </w:rPr>
        <w:t>desc;</w:t>
      </w:r>
      <w:r w:rsidR="00C54939" w:rsidRPr="00F335EA">
        <w:rPr>
          <w:rFonts w:asciiTheme="minorHAnsi" w:hAnsiTheme="minorHAnsi" w:cstheme="minorHAnsi"/>
        </w:rPr>
        <w:t xml:space="preserve"> a string describing the task</w:t>
      </w:r>
    </w:p>
    <w:p w14:paraId="176FB2CF" w14:textId="70725859" w:rsidR="00C54939" w:rsidRPr="00F335EA" w:rsidRDefault="00BE4DDF" w:rsidP="00F335EA">
      <w:pPr>
        <w:pStyle w:val="ListParagraph"/>
        <w:numPr>
          <w:ilvl w:val="2"/>
          <w:numId w:val="3"/>
        </w:numPr>
        <w:tabs>
          <w:tab w:val="clear" w:pos="1440"/>
          <w:tab w:val="num" w:pos="1134"/>
          <w:tab w:val="left" w:pos="2520"/>
        </w:tabs>
        <w:ind w:left="1134" w:hanging="357"/>
        <w:rPr>
          <w:rFonts w:asciiTheme="minorHAnsi" w:hAnsiTheme="minorHAnsi" w:cstheme="minorHAnsi"/>
        </w:rPr>
      </w:pPr>
      <w:r w:rsidRPr="00F335EA">
        <w:rPr>
          <w:rFonts w:asciiTheme="minorHAnsi" w:hAnsiTheme="minorHAnsi" w:cstheme="minorHAnsi"/>
        </w:rPr>
        <w:t>completed</w:t>
      </w:r>
      <w:r w:rsidR="00C54939" w:rsidRPr="00F335EA">
        <w:rPr>
          <w:rFonts w:asciiTheme="minorHAnsi" w:hAnsiTheme="minorHAnsi" w:cstheme="minorHAnsi"/>
        </w:rPr>
        <w:t>: True or False depending on whether or not the task is complete.</w:t>
      </w:r>
    </w:p>
    <w:p w14:paraId="00C044AE" w14:textId="34EBD477" w:rsidR="00C54939" w:rsidRPr="00F335EA" w:rsidRDefault="00C54939" w:rsidP="00F335EA">
      <w:pPr>
        <w:pStyle w:val="ListParagraph"/>
        <w:numPr>
          <w:ilvl w:val="2"/>
          <w:numId w:val="3"/>
        </w:numPr>
        <w:tabs>
          <w:tab w:val="clear" w:pos="1440"/>
          <w:tab w:val="num" w:pos="1134"/>
          <w:tab w:val="left" w:pos="2520"/>
        </w:tabs>
        <w:ind w:left="1134" w:hanging="357"/>
        <w:rPr>
          <w:rFonts w:asciiTheme="minorHAnsi" w:hAnsiTheme="minorHAnsi" w:cstheme="minorHAnsi"/>
        </w:rPr>
      </w:pPr>
      <w:r w:rsidRPr="00F335EA">
        <w:rPr>
          <w:rFonts w:asciiTheme="minorHAnsi" w:hAnsiTheme="minorHAnsi" w:cstheme="minorHAnsi"/>
        </w:rPr>
        <w:lastRenderedPageBreak/>
        <w:t>priority, Value: 1 to 4 with 1 being the highest. Note: Tasks do NOT have to have a priority</w:t>
      </w:r>
      <w:r w:rsidR="00BE4DDF" w:rsidRPr="00F335EA">
        <w:rPr>
          <w:rFonts w:asciiTheme="minorHAnsi" w:hAnsiTheme="minorHAnsi" w:cstheme="minorHAnsi"/>
        </w:rPr>
        <w:t>, it is an optional field</w:t>
      </w:r>
      <w:r w:rsidRPr="00F335EA">
        <w:rPr>
          <w:rFonts w:asciiTheme="minorHAnsi" w:hAnsiTheme="minorHAnsi" w:cstheme="minorHAnsi"/>
        </w:rPr>
        <w:t>. When printing priority tasks are printed first from highest to lowest (1-4) followed by the tasks without priority</w:t>
      </w:r>
    </w:p>
    <w:p w14:paraId="7A17844F" w14:textId="483FEC78" w:rsidR="00C54939" w:rsidRPr="00F335EA" w:rsidRDefault="00BE4DDF" w:rsidP="00F335EA">
      <w:pPr>
        <w:pStyle w:val="ListParagraph"/>
        <w:numPr>
          <w:ilvl w:val="2"/>
          <w:numId w:val="3"/>
        </w:numPr>
        <w:tabs>
          <w:tab w:val="clear" w:pos="1440"/>
          <w:tab w:val="num" w:pos="1134"/>
          <w:tab w:val="left" w:pos="2520"/>
        </w:tabs>
        <w:spacing w:after="120"/>
        <w:ind w:left="1134"/>
        <w:rPr>
          <w:rFonts w:asciiTheme="minorHAnsi" w:hAnsiTheme="minorHAnsi" w:cstheme="minorHAnsi"/>
        </w:rPr>
      </w:pPr>
      <w:r w:rsidRPr="00F335EA">
        <w:rPr>
          <w:rFonts w:asciiTheme="minorHAnsi" w:hAnsiTheme="minorHAnsi" w:cstheme="minorHAnsi"/>
        </w:rPr>
        <w:t>project</w:t>
      </w:r>
      <w:r w:rsidR="00C54939" w:rsidRPr="00F335EA">
        <w:rPr>
          <w:rFonts w:asciiTheme="minorHAnsi" w:hAnsiTheme="minorHAnsi" w:cstheme="minorHAnsi"/>
        </w:rPr>
        <w:t>: a string consisting of ONE word which is the project the task belongs to.</w:t>
      </w:r>
    </w:p>
    <w:p w14:paraId="7DAC46DE" w14:textId="29E9D10F" w:rsidR="001D4F14" w:rsidRDefault="00C54939" w:rsidP="00F335EA">
      <w:pPr>
        <w:numPr>
          <w:ilvl w:val="0"/>
          <w:numId w:val="3"/>
        </w:numPr>
        <w:tabs>
          <w:tab w:val="left" w:pos="2520"/>
        </w:tabs>
        <w:spacing w:after="120"/>
        <w:ind w:left="363" w:hanging="357"/>
        <w:rPr>
          <w:rFonts w:asciiTheme="minorHAnsi" w:hAnsiTheme="minorHAnsi" w:cstheme="minorHAnsi"/>
        </w:rPr>
      </w:pPr>
      <w:r w:rsidRPr="00F335EA">
        <w:rPr>
          <w:rFonts w:asciiTheme="minorHAnsi" w:hAnsiTheme="minorHAnsi" w:cstheme="minorHAnsi"/>
        </w:rPr>
        <w:t xml:space="preserve">A CLI is to be used. The user can enter the entire command on one line or be prompted for the fields. The commands are: add, </w:t>
      </w:r>
      <w:proofErr w:type="spellStart"/>
      <w:r w:rsidRPr="00F335EA">
        <w:rPr>
          <w:rFonts w:asciiTheme="minorHAnsi" w:hAnsiTheme="minorHAnsi" w:cstheme="minorHAnsi"/>
        </w:rPr>
        <w:t>upd</w:t>
      </w:r>
      <w:proofErr w:type="spellEnd"/>
      <w:r w:rsidRPr="00F335EA">
        <w:rPr>
          <w:rFonts w:asciiTheme="minorHAnsi" w:hAnsiTheme="minorHAnsi" w:cstheme="minorHAnsi"/>
        </w:rPr>
        <w:t xml:space="preserve">, rem, done, list, purge. </w:t>
      </w:r>
      <w:r w:rsidR="001D4F14">
        <w:rPr>
          <w:rFonts w:asciiTheme="minorHAnsi" w:hAnsiTheme="minorHAnsi" w:cstheme="minorHAnsi"/>
        </w:rPr>
        <w:t>Optionally, the user can enter the commands when starting the program.</w:t>
      </w:r>
    </w:p>
    <w:p w14:paraId="602A6D04" w14:textId="0EA57CAA" w:rsidR="00C54939" w:rsidRPr="00F335EA" w:rsidRDefault="00C54939" w:rsidP="00F335EA">
      <w:pPr>
        <w:numPr>
          <w:ilvl w:val="0"/>
          <w:numId w:val="3"/>
        </w:numPr>
        <w:tabs>
          <w:tab w:val="left" w:pos="2520"/>
        </w:tabs>
        <w:spacing w:after="120"/>
        <w:ind w:left="363" w:hanging="357"/>
        <w:rPr>
          <w:rFonts w:asciiTheme="minorHAnsi" w:hAnsiTheme="minorHAnsi" w:cstheme="minorHAnsi"/>
        </w:rPr>
      </w:pPr>
      <w:r w:rsidRPr="00F335EA">
        <w:rPr>
          <w:rFonts w:asciiTheme="minorHAnsi" w:hAnsiTheme="minorHAnsi" w:cstheme="minorHAnsi"/>
        </w:rPr>
        <w:t>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54939" w:rsidRPr="00F335EA" w14:paraId="73701D96" w14:textId="77777777" w:rsidTr="00C54939">
        <w:tc>
          <w:tcPr>
            <w:tcW w:w="4788" w:type="dxa"/>
          </w:tcPr>
          <w:p w14:paraId="05E9C356" w14:textId="07201C6D" w:rsidR="00C54939" w:rsidRPr="00F335EA" w:rsidRDefault="00C54939" w:rsidP="00C54939">
            <w:pPr>
              <w:tabs>
                <w:tab w:val="left" w:pos="2520"/>
              </w:tabs>
              <w:spacing w:after="120"/>
              <w:rPr>
                <w:rFonts w:asciiTheme="minorHAnsi" w:hAnsiTheme="minorHAnsi" w:cstheme="minorHAnsi"/>
                <w:b/>
              </w:rPr>
            </w:pPr>
            <w:r w:rsidRPr="00F335EA">
              <w:rPr>
                <w:rFonts w:asciiTheme="minorHAnsi" w:hAnsiTheme="minorHAnsi" w:cstheme="minorHAnsi"/>
                <w:b/>
              </w:rPr>
              <w:t>Command</w:t>
            </w:r>
          </w:p>
        </w:tc>
        <w:tc>
          <w:tcPr>
            <w:tcW w:w="4788" w:type="dxa"/>
          </w:tcPr>
          <w:p w14:paraId="73F75B22" w14:textId="1B59C4E4" w:rsidR="00C54939" w:rsidRPr="00F335EA" w:rsidRDefault="00C54939" w:rsidP="00C54939">
            <w:pPr>
              <w:tabs>
                <w:tab w:val="left" w:pos="2520"/>
              </w:tabs>
              <w:spacing w:after="120"/>
              <w:rPr>
                <w:rFonts w:asciiTheme="minorHAnsi" w:hAnsiTheme="minorHAnsi" w:cstheme="minorHAnsi"/>
                <w:b/>
              </w:rPr>
            </w:pPr>
            <w:r w:rsidRPr="00F335EA">
              <w:rPr>
                <w:rFonts w:asciiTheme="minorHAnsi" w:hAnsiTheme="minorHAnsi" w:cstheme="minorHAnsi"/>
                <w:b/>
              </w:rPr>
              <w:t>Result</w:t>
            </w:r>
          </w:p>
        </w:tc>
      </w:tr>
      <w:tr w:rsidR="00C54939" w:rsidRPr="00F335EA" w14:paraId="7FAC41ED" w14:textId="77777777" w:rsidTr="00C54939">
        <w:tc>
          <w:tcPr>
            <w:tcW w:w="4788" w:type="dxa"/>
          </w:tcPr>
          <w:p w14:paraId="0CC922A8" w14:textId="27BC12BD" w:rsidR="00C54939" w:rsidRPr="00F335EA" w:rsidRDefault="00C54939" w:rsidP="00C54939">
            <w:pPr>
              <w:tabs>
                <w:tab w:val="left" w:pos="2520"/>
              </w:tabs>
              <w:spacing w:after="120"/>
              <w:rPr>
                <w:rFonts w:asciiTheme="minorHAnsi" w:hAnsiTheme="minorHAnsi" w:cstheme="minorHAnsi"/>
              </w:rPr>
            </w:pPr>
            <w:r w:rsidRPr="00F335EA">
              <w:rPr>
                <w:rFonts w:asciiTheme="minorHAnsi" w:hAnsiTheme="minorHAnsi" w:cstheme="minorHAnsi"/>
              </w:rPr>
              <w:t xml:space="preserve">add Complete work on prototype conversion </w:t>
            </w:r>
          </w:p>
        </w:tc>
        <w:tc>
          <w:tcPr>
            <w:tcW w:w="4788" w:type="dxa"/>
          </w:tcPr>
          <w:p w14:paraId="1B434B4B" w14:textId="36D3BDEC" w:rsidR="00C54939" w:rsidRPr="00F335EA" w:rsidRDefault="0054465B" w:rsidP="00C54939">
            <w:pPr>
              <w:tabs>
                <w:tab w:val="left" w:pos="2520"/>
              </w:tabs>
              <w:spacing w:after="120"/>
              <w:rPr>
                <w:rFonts w:asciiTheme="minorHAnsi" w:hAnsiTheme="minorHAnsi" w:cstheme="minorHAnsi"/>
              </w:rPr>
            </w:pPr>
            <w:r w:rsidRPr="00F335EA">
              <w:rPr>
                <w:rFonts w:asciiTheme="minorHAnsi" w:hAnsiTheme="minorHAnsi" w:cstheme="minorHAnsi"/>
              </w:rPr>
              <w:t xml:space="preserve">Creates a new task with the latest </w:t>
            </w:r>
            <w:proofErr w:type="spellStart"/>
            <w:r w:rsidRPr="00F335EA">
              <w:rPr>
                <w:rFonts w:asciiTheme="minorHAnsi" w:hAnsiTheme="minorHAnsi" w:cstheme="minorHAnsi"/>
              </w:rPr>
              <w:t>task_id</w:t>
            </w:r>
            <w:proofErr w:type="spellEnd"/>
            <w:r w:rsidRPr="00F335EA">
              <w:rPr>
                <w:rFonts w:asciiTheme="minorHAnsi" w:hAnsiTheme="minorHAnsi" w:cstheme="minorHAnsi"/>
              </w:rPr>
              <w:t>, the desc of Complete work on prototype conversion, completed of False and no other entries</w:t>
            </w:r>
          </w:p>
        </w:tc>
      </w:tr>
      <w:tr w:rsidR="0054465B" w:rsidRPr="00F335EA" w14:paraId="16F4048C" w14:textId="77777777" w:rsidTr="00C54939">
        <w:tc>
          <w:tcPr>
            <w:tcW w:w="4788" w:type="dxa"/>
          </w:tcPr>
          <w:p w14:paraId="5A559CD2" w14:textId="245002BC" w:rsidR="0054465B" w:rsidRPr="00F335EA" w:rsidRDefault="0054465B" w:rsidP="00C54939">
            <w:pPr>
              <w:tabs>
                <w:tab w:val="left" w:pos="2520"/>
              </w:tabs>
              <w:spacing w:after="120"/>
              <w:rPr>
                <w:rFonts w:asciiTheme="minorHAnsi" w:hAnsiTheme="minorHAnsi" w:cstheme="minorHAnsi"/>
              </w:rPr>
            </w:pPr>
            <w:r w:rsidRPr="00F335EA">
              <w:rPr>
                <w:rFonts w:asciiTheme="minorHAnsi" w:hAnsiTheme="minorHAnsi" w:cstheme="minorHAnsi"/>
              </w:rPr>
              <w:t>add Study for</w:t>
            </w:r>
            <w:r w:rsidR="00BF36D1" w:rsidRPr="00F335EA">
              <w:rPr>
                <w:rFonts w:asciiTheme="minorHAnsi" w:hAnsiTheme="minorHAnsi" w:cstheme="minorHAnsi"/>
              </w:rPr>
              <w:t xml:space="preserve"> Programming</w:t>
            </w:r>
            <w:r w:rsidRPr="00F335EA">
              <w:rPr>
                <w:rFonts w:asciiTheme="minorHAnsi" w:hAnsiTheme="minorHAnsi" w:cstheme="minorHAnsi"/>
              </w:rPr>
              <w:t xml:space="preserve"> test !1 #school</w:t>
            </w:r>
          </w:p>
        </w:tc>
        <w:tc>
          <w:tcPr>
            <w:tcW w:w="4788" w:type="dxa"/>
          </w:tcPr>
          <w:p w14:paraId="216E13A2" w14:textId="7F499AE2" w:rsidR="0054465B" w:rsidRPr="00F335EA" w:rsidRDefault="0054465B" w:rsidP="00C54939">
            <w:pPr>
              <w:tabs>
                <w:tab w:val="left" w:pos="2520"/>
              </w:tabs>
              <w:spacing w:after="120"/>
              <w:rPr>
                <w:rFonts w:asciiTheme="minorHAnsi" w:hAnsiTheme="minorHAnsi" w:cstheme="minorHAnsi"/>
              </w:rPr>
            </w:pPr>
            <w:r w:rsidRPr="00F335EA">
              <w:rPr>
                <w:rFonts w:asciiTheme="minorHAnsi" w:hAnsiTheme="minorHAnsi" w:cstheme="minorHAnsi"/>
              </w:rPr>
              <w:t xml:space="preserve">Creates a new task with the latest </w:t>
            </w:r>
            <w:proofErr w:type="spellStart"/>
            <w:r w:rsidRPr="00F335EA">
              <w:rPr>
                <w:rFonts w:asciiTheme="minorHAnsi" w:hAnsiTheme="minorHAnsi" w:cstheme="minorHAnsi"/>
              </w:rPr>
              <w:t>task_id</w:t>
            </w:r>
            <w:proofErr w:type="spellEnd"/>
            <w:r w:rsidRPr="00F335EA">
              <w:rPr>
                <w:rFonts w:asciiTheme="minorHAnsi" w:hAnsiTheme="minorHAnsi" w:cstheme="minorHAnsi"/>
              </w:rPr>
              <w:t xml:space="preserve">, the desc of Study for </w:t>
            </w:r>
            <w:r w:rsidR="00BF36D1" w:rsidRPr="00F335EA">
              <w:rPr>
                <w:rFonts w:asciiTheme="minorHAnsi" w:hAnsiTheme="minorHAnsi" w:cstheme="minorHAnsi"/>
              </w:rPr>
              <w:t xml:space="preserve">Programming </w:t>
            </w:r>
            <w:r w:rsidRPr="00F335EA">
              <w:rPr>
                <w:rFonts w:asciiTheme="minorHAnsi" w:hAnsiTheme="minorHAnsi" w:cstheme="minorHAnsi"/>
              </w:rPr>
              <w:t>test, completed of False, priority of 1 and project of school</w:t>
            </w:r>
          </w:p>
        </w:tc>
      </w:tr>
      <w:tr w:rsidR="0054465B" w:rsidRPr="00F335EA" w14:paraId="57E6A40E" w14:textId="77777777" w:rsidTr="00C54939">
        <w:tc>
          <w:tcPr>
            <w:tcW w:w="4788" w:type="dxa"/>
          </w:tcPr>
          <w:p w14:paraId="4C4FA46C" w14:textId="735F4D1C" w:rsidR="0054465B" w:rsidRPr="00F335EA" w:rsidRDefault="0054465B" w:rsidP="00C54939">
            <w:pPr>
              <w:tabs>
                <w:tab w:val="left" w:pos="2520"/>
              </w:tabs>
              <w:spacing w:after="120"/>
              <w:rPr>
                <w:rFonts w:asciiTheme="minorHAnsi" w:hAnsiTheme="minorHAnsi" w:cstheme="minorHAnsi"/>
              </w:rPr>
            </w:pPr>
            <w:r w:rsidRPr="00F335EA">
              <w:rPr>
                <w:rFonts w:asciiTheme="minorHAnsi" w:hAnsiTheme="minorHAnsi" w:cstheme="minorHAnsi"/>
              </w:rPr>
              <w:t>add</w:t>
            </w:r>
          </w:p>
        </w:tc>
        <w:tc>
          <w:tcPr>
            <w:tcW w:w="4788" w:type="dxa"/>
          </w:tcPr>
          <w:p w14:paraId="2663A611" w14:textId="76548618" w:rsidR="0054465B" w:rsidRPr="00F335EA" w:rsidRDefault="0054465B" w:rsidP="00C54939">
            <w:pPr>
              <w:tabs>
                <w:tab w:val="left" w:pos="2520"/>
              </w:tabs>
              <w:spacing w:after="120"/>
              <w:rPr>
                <w:rFonts w:asciiTheme="minorHAnsi" w:hAnsiTheme="minorHAnsi" w:cstheme="minorHAnsi"/>
              </w:rPr>
            </w:pPr>
            <w:r w:rsidRPr="00F335EA">
              <w:rPr>
                <w:rFonts w:asciiTheme="minorHAnsi" w:hAnsiTheme="minorHAnsi" w:cstheme="minorHAnsi"/>
              </w:rPr>
              <w:t>Prompts the user for description and creates a</w:t>
            </w:r>
            <w:r w:rsidR="00CB3010" w:rsidRPr="00F335EA">
              <w:rPr>
                <w:rFonts w:asciiTheme="minorHAnsi" w:hAnsiTheme="minorHAnsi" w:cstheme="minorHAnsi"/>
              </w:rPr>
              <w:t xml:space="preserve"> task</w:t>
            </w:r>
            <w:r w:rsidRPr="00F335EA">
              <w:rPr>
                <w:rFonts w:asciiTheme="minorHAnsi" w:hAnsiTheme="minorHAnsi" w:cstheme="minorHAnsi"/>
              </w:rPr>
              <w:t xml:space="preserve"> per first example</w:t>
            </w:r>
          </w:p>
        </w:tc>
      </w:tr>
      <w:tr w:rsidR="0054465B" w:rsidRPr="00F335EA" w14:paraId="01F11626" w14:textId="77777777" w:rsidTr="00C54939">
        <w:tc>
          <w:tcPr>
            <w:tcW w:w="4788" w:type="dxa"/>
          </w:tcPr>
          <w:p w14:paraId="267B3609" w14:textId="402A927F" w:rsidR="0054465B" w:rsidRPr="00F335EA" w:rsidRDefault="0054465B" w:rsidP="00C54939">
            <w:pPr>
              <w:tabs>
                <w:tab w:val="left" w:pos="2520"/>
              </w:tabs>
              <w:spacing w:after="120"/>
              <w:rPr>
                <w:rFonts w:asciiTheme="minorHAnsi" w:hAnsiTheme="minorHAnsi" w:cstheme="minorHAnsi"/>
              </w:rPr>
            </w:pPr>
            <w:proofErr w:type="spellStart"/>
            <w:r w:rsidRPr="00F335EA">
              <w:rPr>
                <w:rFonts w:asciiTheme="minorHAnsi" w:hAnsiTheme="minorHAnsi" w:cstheme="minorHAnsi"/>
              </w:rPr>
              <w:t>upd</w:t>
            </w:r>
            <w:proofErr w:type="spellEnd"/>
            <w:r w:rsidRPr="00F335EA">
              <w:rPr>
                <w:rFonts w:asciiTheme="minorHAnsi" w:hAnsiTheme="minorHAnsi" w:cstheme="minorHAnsi"/>
              </w:rPr>
              <w:t xml:space="preserve"> 2 Study for Web test</w:t>
            </w:r>
          </w:p>
        </w:tc>
        <w:tc>
          <w:tcPr>
            <w:tcW w:w="4788" w:type="dxa"/>
          </w:tcPr>
          <w:p w14:paraId="5FD4CE09" w14:textId="54F81464" w:rsidR="0054465B" w:rsidRPr="00F335EA" w:rsidRDefault="0054465B" w:rsidP="00C54939">
            <w:pPr>
              <w:tabs>
                <w:tab w:val="left" w:pos="2520"/>
              </w:tabs>
              <w:spacing w:after="120"/>
              <w:rPr>
                <w:rFonts w:asciiTheme="minorHAnsi" w:hAnsiTheme="minorHAnsi" w:cstheme="minorHAnsi"/>
              </w:rPr>
            </w:pPr>
            <w:r w:rsidRPr="00F335EA">
              <w:rPr>
                <w:rFonts w:asciiTheme="minorHAnsi" w:hAnsiTheme="minorHAnsi" w:cstheme="minorHAnsi"/>
              </w:rPr>
              <w:t>Updates the desc of task 2 with the new desc. No other fields change. Error if no task 2</w:t>
            </w:r>
            <w:r w:rsidR="00BF36D1" w:rsidRPr="00F335EA">
              <w:rPr>
                <w:rFonts w:asciiTheme="minorHAnsi" w:hAnsiTheme="minorHAnsi" w:cstheme="minorHAnsi"/>
              </w:rPr>
              <w:t xml:space="preserve"> exists</w:t>
            </w:r>
            <w:r w:rsidRPr="00F335EA">
              <w:rPr>
                <w:rFonts w:asciiTheme="minorHAnsi" w:hAnsiTheme="minorHAnsi" w:cstheme="minorHAnsi"/>
              </w:rPr>
              <w:t xml:space="preserve">. Prompt if updated desc </w:t>
            </w:r>
            <w:r w:rsidR="00BF36D1" w:rsidRPr="00F335EA">
              <w:rPr>
                <w:rFonts w:asciiTheme="minorHAnsi" w:hAnsiTheme="minorHAnsi" w:cstheme="minorHAnsi"/>
              </w:rPr>
              <w:t xml:space="preserve">is </w:t>
            </w:r>
            <w:r w:rsidRPr="00F335EA">
              <w:rPr>
                <w:rFonts w:asciiTheme="minorHAnsi" w:hAnsiTheme="minorHAnsi" w:cstheme="minorHAnsi"/>
              </w:rPr>
              <w:t>not provided</w:t>
            </w:r>
            <w:r w:rsidR="00BF36D1" w:rsidRPr="00F335EA">
              <w:rPr>
                <w:rFonts w:asciiTheme="minorHAnsi" w:hAnsiTheme="minorHAnsi" w:cstheme="minorHAnsi"/>
              </w:rPr>
              <w:t>.</w:t>
            </w:r>
          </w:p>
        </w:tc>
      </w:tr>
      <w:tr w:rsidR="0054465B" w:rsidRPr="00F335EA" w14:paraId="132AEF30" w14:textId="77777777" w:rsidTr="00C54939">
        <w:tc>
          <w:tcPr>
            <w:tcW w:w="4788" w:type="dxa"/>
          </w:tcPr>
          <w:p w14:paraId="0DB3631F" w14:textId="0D6850CF" w:rsidR="0054465B" w:rsidRPr="00F335EA" w:rsidRDefault="0054465B" w:rsidP="00C54939">
            <w:pPr>
              <w:tabs>
                <w:tab w:val="left" w:pos="2520"/>
              </w:tabs>
              <w:spacing w:after="120"/>
              <w:rPr>
                <w:rFonts w:asciiTheme="minorHAnsi" w:hAnsiTheme="minorHAnsi" w:cstheme="minorHAnsi"/>
              </w:rPr>
            </w:pPr>
            <w:r w:rsidRPr="00F335EA">
              <w:rPr>
                <w:rFonts w:asciiTheme="minorHAnsi" w:hAnsiTheme="minorHAnsi" w:cstheme="minorHAnsi"/>
              </w:rPr>
              <w:t>rem 3</w:t>
            </w:r>
          </w:p>
        </w:tc>
        <w:tc>
          <w:tcPr>
            <w:tcW w:w="4788" w:type="dxa"/>
          </w:tcPr>
          <w:p w14:paraId="35EE5475" w14:textId="16DF9C1A" w:rsidR="0054465B" w:rsidRPr="00F335EA" w:rsidRDefault="0054465B" w:rsidP="00CB3010">
            <w:pPr>
              <w:tabs>
                <w:tab w:val="left" w:pos="2520"/>
              </w:tabs>
              <w:spacing w:after="120"/>
              <w:rPr>
                <w:rFonts w:asciiTheme="minorHAnsi" w:hAnsiTheme="minorHAnsi" w:cstheme="minorHAnsi"/>
              </w:rPr>
            </w:pPr>
            <w:r w:rsidRPr="00F335EA">
              <w:rPr>
                <w:rFonts w:asciiTheme="minorHAnsi" w:hAnsiTheme="minorHAnsi" w:cstheme="minorHAnsi"/>
              </w:rPr>
              <w:t xml:space="preserve">Removes task 3. Error if </w:t>
            </w:r>
            <w:r w:rsidR="00BF36D1" w:rsidRPr="00F335EA">
              <w:rPr>
                <w:rFonts w:asciiTheme="minorHAnsi" w:hAnsiTheme="minorHAnsi" w:cstheme="minorHAnsi"/>
              </w:rPr>
              <w:t xml:space="preserve">task is </w:t>
            </w:r>
            <w:r w:rsidRPr="00F335EA">
              <w:rPr>
                <w:rFonts w:asciiTheme="minorHAnsi" w:hAnsiTheme="minorHAnsi" w:cstheme="minorHAnsi"/>
              </w:rPr>
              <w:t xml:space="preserve">not there. Confirmation </w:t>
            </w:r>
            <w:r w:rsidR="00CB3010" w:rsidRPr="00F335EA">
              <w:rPr>
                <w:rFonts w:asciiTheme="minorHAnsi" w:hAnsiTheme="minorHAnsi" w:cstheme="minorHAnsi"/>
              </w:rPr>
              <w:t>that task is removed.</w:t>
            </w:r>
          </w:p>
        </w:tc>
      </w:tr>
      <w:tr w:rsidR="0054465B" w:rsidRPr="00F335EA" w14:paraId="3A07E596" w14:textId="77777777" w:rsidTr="00C54939">
        <w:tc>
          <w:tcPr>
            <w:tcW w:w="4788" w:type="dxa"/>
          </w:tcPr>
          <w:p w14:paraId="23414223" w14:textId="5CA2D09A" w:rsidR="0054465B" w:rsidRPr="00F335EA" w:rsidRDefault="0054465B" w:rsidP="00C54939">
            <w:pPr>
              <w:tabs>
                <w:tab w:val="left" w:pos="2520"/>
              </w:tabs>
              <w:spacing w:after="120"/>
              <w:rPr>
                <w:rFonts w:asciiTheme="minorHAnsi" w:hAnsiTheme="minorHAnsi" w:cstheme="minorHAnsi"/>
              </w:rPr>
            </w:pPr>
            <w:r w:rsidRPr="00F335EA">
              <w:rPr>
                <w:rFonts w:asciiTheme="minorHAnsi" w:hAnsiTheme="minorHAnsi" w:cstheme="minorHAnsi"/>
              </w:rPr>
              <w:t>done 2</w:t>
            </w:r>
          </w:p>
        </w:tc>
        <w:tc>
          <w:tcPr>
            <w:tcW w:w="4788" w:type="dxa"/>
          </w:tcPr>
          <w:p w14:paraId="19931135" w14:textId="440BD661" w:rsidR="0054465B" w:rsidRPr="00F335EA" w:rsidRDefault="0054465B" w:rsidP="00C54939">
            <w:pPr>
              <w:tabs>
                <w:tab w:val="left" w:pos="2520"/>
              </w:tabs>
              <w:spacing w:after="120"/>
              <w:rPr>
                <w:rFonts w:asciiTheme="minorHAnsi" w:hAnsiTheme="minorHAnsi" w:cstheme="minorHAnsi"/>
              </w:rPr>
            </w:pPr>
            <w:r w:rsidRPr="00F335EA">
              <w:rPr>
                <w:rFonts w:asciiTheme="minorHAnsi" w:hAnsiTheme="minorHAnsi" w:cstheme="minorHAnsi"/>
              </w:rPr>
              <w:t>Mar</w:t>
            </w:r>
            <w:r w:rsidR="00CB3010" w:rsidRPr="00F335EA">
              <w:rPr>
                <w:rFonts w:asciiTheme="minorHAnsi" w:hAnsiTheme="minorHAnsi" w:cstheme="minorHAnsi"/>
              </w:rPr>
              <w:t>ks task 2 as completed. Error if</w:t>
            </w:r>
            <w:r w:rsidRPr="00F335EA">
              <w:rPr>
                <w:rFonts w:asciiTheme="minorHAnsi" w:hAnsiTheme="minorHAnsi" w:cstheme="minorHAnsi"/>
              </w:rPr>
              <w:t xml:space="preserve"> no task 2</w:t>
            </w:r>
            <w:r w:rsidR="00CB3010" w:rsidRPr="00F335EA">
              <w:rPr>
                <w:rFonts w:asciiTheme="minorHAnsi" w:hAnsiTheme="minorHAnsi" w:cstheme="minorHAnsi"/>
              </w:rPr>
              <w:t xml:space="preserve"> exists.</w:t>
            </w:r>
          </w:p>
        </w:tc>
      </w:tr>
      <w:tr w:rsidR="0054465B" w:rsidRPr="00F335EA" w14:paraId="7A9BDD72" w14:textId="77777777" w:rsidTr="00C54939">
        <w:tc>
          <w:tcPr>
            <w:tcW w:w="4788" w:type="dxa"/>
          </w:tcPr>
          <w:p w14:paraId="14156416" w14:textId="564C4529" w:rsidR="0054465B" w:rsidRPr="00F335EA" w:rsidRDefault="0054465B" w:rsidP="00C54939">
            <w:pPr>
              <w:tabs>
                <w:tab w:val="left" w:pos="2520"/>
              </w:tabs>
              <w:spacing w:after="120"/>
              <w:rPr>
                <w:rFonts w:asciiTheme="minorHAnsi" w:hAnsiTheme="minorHAnsi" w:cstheme="minorHAnsi"/>
              </w:rPr>
            </w:pPr>
            <w:r w:rsidRPr="00F335EA">
              <w:rPr>
                <w:rFonts w:asciiTheme="minorHAnsi" w:hAnsiTheme="minorHAnsi" w:cstheme="minorHAnsi"/>
              </w:rPr>
              <w:t>list all</w:t>
            </w:r>
          </w:p>
        </w:tc>
        <w:tc>
          <w:tcPr>
            <w:tcW w:w="4788" w:type="dxa"/>
          </w:tcPr>
          <w:p w14:paraId="13AD4E27" w14:textId="01BEB9BE" w:rsidR="0054465B" w:rsidRPr="00F335EA" w:rsidRDefault="0054465B" w:rsidP="00517EFF">
            <w:pPr>
              <w:tabs>
                <w:tab w:val="left" w:pos="2520"/>
              </w:tabs>
              <w:spacing w:after="120"/>
              <w:rPr>
                <w:rFonts w:asciiTheme="minorHAnsi" w:hAnsiTheme="minorHAnsi" w:cstheme="minorHAnsi"/>
              </w:rPr>
            </w:pPr>
            <w:r w:rsidRPr="00F335EA">
              <w:rPr>
                <w:rFonts w:asciiTheme="minorHAnsi" w:hAnsiTheme="minorHAnsi" w:cstheme="minorHAnsi"/>
              </w:rPr>
              <w:t xml:space="preserve">Lists all tasks in task </w:t>
            </w:r>
            <w:proofErr w:type="spellStart"/>
            <w:r w:rsidR="00517EFF" w:rsidRPr="00F335EA">
              <w:rPr>
                <w:rFonts w:asciiTheme="minorHAnsi" w:hAnsiTheme="minorHAnsi" w:cstheme="minorHAnsi"/>
              </w:rPr>
              <w:t>id</w:t>
            </w:r>
            <w:proofErr w:type="spellEnd"/>
            <w:r w:rsidRPr="00F335EA">
              <w:rPr>
                <w:rFonts w:asciiTheme="minorHAnsi" w:hAnsiTheme="minorHAnsi" w:cstheme="minorHAnsi"/>
              </w:rPr>
              <w:t xml:space="preserve"> order. All fields listed.</w:t>
            </w:r>
          </w:p>
        </w:tc>
      </w:tr>
      <w:tr w:rsidR="0054465B" w:rsidRPr="00F335EA" w14:paraId="62D78171" w14:textId="77777777" w:rsidTr="00C54939">
        <w:tc>
          <w:tcPr>
            <w:tcW w:w="4788" w:type="dxa"/>
          </w:tcPr>
          <w:p w14:paraId="0DB119AE" w14:textId="073CB439" w:rsidR="0054465B" w:rsidRPr="00F335EA" w:rsidRDefault="0054465B" w:rsidP="00C54939">
            <w:pPr>
              <w:tabs>
                <w:tab w:val="left" w:pos="2520"/>
              </w:tabs>
              <w:spacing w:after="120"/>
              <w:rPr>
                <w:rFonts w:asciiTheme="minorHAnsi" w:hAnsiTheme="minorHAnsi" w:cstheme="minorHAnsi"/>
              </w:rPr>
            </w:pPr>
            <w:r w:rsidRPr="00F335EA">
              <w:rPr>
                <w:rFonts w:asciiTheme="minorHAnsi" w:hAnsiTheme="minorHAnsi" w:cstheme="minorHAnsi"/>
              </w:rPr>
              <w:t xml:space="preserve">list </w:t>
            </w:r>
            <w:proofErr w:type="spellStart"/>
            <w:r w:rsidRPr="00F335EA">
              <w:rPr>
                <w:rFonts w:asciiTheme="minorHAnsi" w:hAnsiTheme="minorHAnsi" w:cstheme="minorHAnsi"/>
              </w:rPr>
              <w:t>todo</w:t>
            </w:r>
            <w:proofErr w:type="spellEnd"/>
          </w:p>
        </w:tc>
        <w:tc>
          <w:tcPr>
            <w:tcW w:w="4788" w:type="dxa"/>
          </w:tcPr>
          <w:p w14:paraId="5E32EDBE" w14:textId="51BA9F37" w:rsidR="0054465B" w:rsidRPr="00F335EA" w:rsidRDefault="0054465B" w:rsidP="00C54939">
            <w:pPr>
              <w:tabs>
                <w:tab w:val="left" w:pos="2520"/>
              </w:tabs>
              <w:spacing w:after="120"/>
              <w:rPr>
                <w:rFonts w:asciiTheme="minorHAnsi" w:hAnsiTheme="minorHAnsi" w:cstheme="minorHAnsi"/>
              </w:rPr>
            </w:pPr>
            <w:r w:rsidRPr="00F335EA">
              <w:rPr>
                <w:rFonts w:asciiTheme="minorHAnsi" w:hAnsiTheme="minorHAnsi" w:cstheme="minorHAnsi"/>
              </w:rPr>
              <w:t>Lists all tasks not complete in order by priority. Tasks with no priority at bottom in number order</w:t>
            </w:r>
            <w:r w:rsidR="00517EFF" w:rsidRPr="00F335EA">
              <w:rPr>
                <w:rFonts w:asciiTheme="minorHAnsi" w:hAnsiTheme="minorHAnsi" w:cstheme="minorHAnsi"/>
              </w:rPr>
              <w:t>.</w:t>
            </w:r>
          </w:p>
        </w:tc>
      </w:tr>
      <w:tr w:rsidR="0054465B" w:rsidRPr="00F335EA" w14:paraId="4BCCE8BA" w14:textId="77777777" w:rsidTr="00C54939">
        <w:tc>
          <w:tcPr>
            <w:tcW w:w="4788" w:type="dxa"/>
          </w:tcPr>
          <w:p w14:paraId="73096D0F" w14:textId="68B518C6" w:rsidR="0054465B" w:rsidRPr="00F335EA" w:rsidRDefault="0054465B" w:rsidP="00C54939">
            <w:pPr>
              <w:tabs>
                <w:tab w:val="left" w:pos="2520"/>
              </w:tabs>
              <w:spacing w:after="120"/>
              <w:rPr>
                <w:rFonts w:asciiTheme="minorHAnsi" w:hAnsiTheme="minorHAnsi" w:cstheme="minorHAnsi"/>
              </w:rPr>
            </w:pPr>
            <w:r w:rsidRPr="00F335EA">
              <w:rPr>
                <w:rFonts w:asciiTheme="minorHAnsi" w:hAnsiTheme="minorHAnsi" w:cstheme="minorHAnsi"/>
              </w:rPr>
              <w:t>purge</w:t>
            </w:r>
          </w:p>
        </w:tc>
        <w:tc>
          <w:tcPr>
            <w:tcW w:w="4788" w:type="dxa"/>
          </w:tcPr>
          <w:p w14:paraId="4BA9CA91" w14:textId="6ABBA131" w:rsidR="0054465B" w:rsidRPr="00F335EA" w:rsidRDefault="0054465B" w:rsidP="00C54939">
            <w:pPr>
              <w:tabs>
                <w:tab w:val="left" w:pos="2520"/>
              </w:tabs>
              <w:spacing w:after="120"/>
              <w:rPr>
                <w:rFonts w:asciiTheme="minorHAnsi" w:hAnsiTheme="minorHAnsi" w:cstheme="minorHAnsi"/>
              </w:rPr>
            </w:pPr>
            <w:r w:rsidRPr="00F335EA">
              <w:rPr>
                <w:rFonts w:asciiTheme="minorHAnsi" w:hAnsiTheme="minorHAnsi" w:cstheme="minorHAnsi"/>
              </w:rPr>
              <w:t>Removes all completed tasks</w:t>
            </w:r>
          </w:p>
        </w:tc>
      </w:tr>
    </w:tbl>
    <w:p w14:paraId="73CDD3CD" w14:textId="1FD922DC" w:rsidR="00F335EA" w:rsidRDefault="00F335EA" w:rsidP="00F335EA">
      <w:pPr>
        <w:tabs>
          <w:tab w:val="left" w:pos="2520"/>
        </w:tabs>
        <w:spacing w:after="120"/>
        <w:rPr>
          <w:rFonts w:asciiTheme="minorHAnsi" w:hAnsiTheme="minorHAnsi" w:cstheme="minorHAnsi"/>
        </w:rPr>
      </w:pPr>
    </w:p>
    <w:p w14:paraId="0DA8AA9E" w14:textId="77777777" w:rsidR="00887F58" w:rsidRDefault="00887F58">
      <w:pPr>
        <w:suppressAutoHyphens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87431DD" w14:textId="1AA61AA2" w:rsidR="00887F58" w:rsidRDefault="001D4F14" w:rsidP="00887F58">
      <w:pPr>
        <w:numPr>
          <w:ilvl w:val="0"/>
          <w:numId w:val="3"/>
        </w:numPr>
        <w:tabs>
          <w:tab w:val="left" w:pos="2520"/>
        </w:tabs>
        <w:spacing w:after="120"/>
        <w:ind w:left="363" w:hanging="357"/>
        <w:rPr>
          <w:rFonts w:asciiTheme="minorHAnsi" w:hAnsiTheme="minorHAnsi" w:cstheme="minorHAnsi"/>
        </w:rPr>
      </w:pPr>
      <w:r w:rsidRPr="00887F58">
        <w:rPr>
          <w:rFonts w:asciiTheme="minorHAnsi" w:hAnsiTheme="minorHAnsi" w:cstheme="minorHAnsi"/>
        </w:rPr>
        <w:lastRenderedPageBreak/>
        <w:t>So</w:t>
      </w:r>
      <w:r w:rsidR="00887F58">
        <w:rPr>
          <w:rFonts w:asciiTheme="minorHAnsi" w:hAnsiTheme="minorHAnsi" w:cstheme="minorHAnsi"/>
        </w:rPr>
        <w:t>,</w:t>
      </w:r>
      <w:r w:rsidRPr="00887F58">
        <w:rPr>
          <w:rFonts w:asciiTheme="minorHAnsi" w:hAnsiTheme="minorHAnsi" w:cstheme="minorHAnsi"/>
        </w:rPr>
        <w:t xml:space="preserve"> the options are:</w:t>
      </w:r>
    </w:p>
    <w:p w14:paraId="285E281E" w14:textId="3A4443FC" w:rsidR="00887F58" w:rsidRDefault="001D4F14" w:rsidP="00887F58">
      <w:pPr>
        <w:pStyle w:val="ListParagraph"/>
        <w:numPr>
          <w:ilvl w:val="0"/>
          <w:numId w:val="24"/>
        </w:numPr>
        <w:tabs>
          <w:tab w:val="left" w:pos="2520"/>
        </w:tabs>
        <w:spacing w:after="120"/>
        <w:rPr>
          <w:rFonts w:asciiTheme="minorHAnsi" w:hAnsiTheme="minorHAnsi" w:cstheme="minorHAnsi"/>
        </w:rPr>
      </w:pPr>
      <w:r w:rsidRPr="00887F58">
        <w:rPr>
          <w:rFonts w:asciiTheme="minorHAnsi" w:hAnsiTheme="minorHAnsi" w:cstheme="minorHAnsi"/>
        </w:rPr>
        <w:t>python g40a01.py</w:t>
      </w:r>
      <w:r w:rsidR="00887F58">
        <w:rPr>
          <w:rFonts w:asciiTheme="minorHAnsi" w:hAnsiTheme="minorHAnsi" w:cstheme="minorHAnsi"/>
        </w:rPr>
        <w:br/>
        <w:t>&gt;&gt;&gt;add</w:t>
      </w:r>
      <w:r w:rsidR="00887F58">
        <w:rPr>
          <w:rFonts w:asciiTheme="minorHAnsi" w:hAnsiTheme="minorHAnsi" w:cstheme="minorHAnsi"/>
        </w:rPr>
        <w:br/>
        <w:t>Enter task description&gt;&gt;&gt;</w:t>
      </w:r>
      <w:r w:rsidR="00887F58">
        <w:rPr>
          <w:rFonts w:asciiTheme="minorHAnsi" w:hAnsiTheme="minorHAnsi" w:cstheme="minorHAnsi"/>
        </w:rPr>
        <w:br/>
        <w:t>Enter completed date&gt;&gt;&gt;</w:t>
      </w:r>
      <w:r w:rsidR="00887F58">
        <w:rPr>
          <w:rFonts w:asciiTheme="minorHAnsi" w:hAnsiTheme="minorHAnsi" w:cstheme="minorHAnsi"/>
        </w:rPr>
        <w:br/>
        <w:t>…</w:t>
      </w:r>
      <w:r w:rsidR="00031E3B">
        <w:rPr>
          <w:rFonts w:asciiTheme="minorHAnsi" w:hAnsiTheme="minorHAnsi" w:cstheme="minorHAnsi"/>
        </w:rPr>
        <w:br/>
        <w:t>Task 2 added</w:t>
      </w:r>
    </w:p>
    <w:p w14:paraId="2223A675" w14:textId="77777777" w:rsidR="00887F58" w:rsidRDefault="00887F58" w:rsidP="00887F58">
      <w:pPr>
        <w:pStyle w:val="ListParagraph"/>
        <w:numPr>
          <w:ilvl w:val="0"/>
          <w:numId w:val="24"/>
        </w:numPr>
        <w:tabs>
          <w:tab w:val="left" w:pos="2520"/>
        </w:tabs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python g40a01.py</w:t>
      </w:r>
      <w:r>
        <w:rPr>
          <w:rFonts w:asciiTheme="minorHAnsi" w:hAnsiTheme="minorHAnsi" w:cstheme="minorHAnsi"/>
        </w:rPr>
        <w:br/>
        <w:t>&gt;&gt;&gt; add This new task !1 #school</w:t>
      </w:r>
      <w:r>
        <w:rPr>
          <w:rFonts w:asciiTheme="minorHAnsi" w:hAnsiTheme="minorHAnsi" w:cstheme="minorHAnsi"/>
        </w:rPr>
        <w:br/>
        <w:t>Task 2 added</w:t>
      </w:r>
      <w:r>
        <w:rPr>
          <w:rFonts w:asciiTheme="minorHAnsi" w:hAnsiTheme="minorHAnsi" w:cstheme="minorHAnsi"/>
        </w:rPr>
        <w:br/>
        <w:t>&gt;&gt;&gt;</w:t>
      </w:r>
    </w:p>
    <w:p w14:paraId="000E37BB" w14:textId="28C43D1E" w:rsidR="00887F58" w:rsidRPr="00887F58" w:rsidRDefault="00887F58" w:rsidP="00887F58">
      <w:pPr>
        <w:pStyle w:val="ListParagraph"/>
        <w:numPr>
          <w:ilvl w:val="0"/>
          <w:numId w:val="24"/>
        </w:numPr>
        <w:tabs>
          <w:tab w:val="left" w:pos="2520"/>
        </w:tabs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python g40a01.py add This new task !1 #school</w:t>
      </w:r>
      <w:r>
        <w:rPr>
          <w:rFonts w:asciiTheme="minorHAnsi" w:hAnsiTheme="minorHAnsi" w:cstheme="minorHAnsi"/>
        </w:rPr>
        <w:br/>
        <w:t>Task 2 added</w:t>
      </w:r>
      <w:r w:rsidRPr="00887F58">
        <w:rPr>
          <w:rFonts w:asciiTheme="minorHAnsi" w:hAnsiTheme="minorHAnsi" w:cstheme="minorHAnsi"/>
        </w:rPr>
        <w:br/>
      </w:r>
    </w:p>
    <w:p w14:paraId="23EE70DD" w14:textId="0A05FBA7" w:rsidR="00546A51" w:rsidRPr="00F335EA" w:rsidRDefault="00546A51" w:rsidP="00F335EA">
      <w:pPr>
        <w:numPr>
          <w:ilvl w:val="0"/>
          <w:numId w:val="3"/>
        </w:numPr>
        <w:tabs>
          <w:tab w:val="left" w:pos="2520"/>
        </w:tabs>
        <w:spacing w:after="120"/>
        <w:ind w:left="363" w:hanging="357"/>
        <w:rPr>
          <w:rFonts w:asciiTheme="minorHAnsi" w:hAnsiTheme="minorHAnsi" w:cstheme="minorHAnsi"/>
        </w:rPr>
      </w:pPr>
      <w:r w:rsidRPr="00F335EA">
        <w:rPr>
          <w:rFonts w:asciiTheme="minorHAnsi" w:hAnsiTheme="minorHAnsi" w:cstheme="minorHAnsi"/>
        </w:rPr>
        <w:t>Do not write massive blocks of code.  Each block of code that performs a specific task should be in a function!</w:t>
      </w:r>
      <w:r w:rsidR="003D79FC" w:rsidRPr="00F335EA">
        <w:rPr>
          <w:rFonts w:asciiTheme="minorHAnsi" w:hAnsiTheme="minorHAnsi" w:cstheme="minorHAnsi"/>
        </w:rPr>
        <w:t xml:space="preserve"> Think singularity of purpose.</w:t>
      </w:r>
    </w:p>
    <w:p w14:paraId="5C1AF652" w14:textId="7F62A6AD" w:rsidR="007B7C25" w:rsidRPr="00F335EA" w:rsidRDefault="007B7C25" w:rsidP="00F335EA">
      <w:pPr>
        <w:numPr>
          <w:ilvl w:val="0"/>
          <w:numId w:val="3"/>
        </w:numPr>
        <w:tabs>
          <w:tab w:val="left" w:pos="2520"/>
        </w:tabs>
        <w:spacing w:after="120"/>
        <w:ind w:left="363" w:hanging="357"/>
        <w:rPr>
          <w:rFonts w:asciiTheme="minorHAnsi" w:hAnsiTheme="minorHAnsi" w:cstheme="minorHAnsi"/>
        </w:rPr>
      </w:pPr>
      <w:r w:rsidRPr="00F335EA">
        <w:rPr>
          <w:rFonts w:asciiTheme="minorHAnsi" w:hAnsiTheme="minorHAnsi" w:cstheme="minorHAnsi"/>
        </w:rPr>
        <w:t>Make sure you use the efficient methods for outputting strings with the f’ format.</w:t>
      </w:r>
    </w:p>
    <w:p w14:paraId="702288E9" w14:textId="4442D94E" w:rsidR="007B7C25" w:rsidRPr="00F335EA" w:rsidRDefault="007B7C25" w:rsidP="00F335EA">
      <w:pPr>
        <w:numPr>
          <w:ilvl w:val="0"/>
          <w:numId w:val="3"/>
        </w:numPr>
        <w:tabs>
          <w:tab w:val="left" w:pos="2520"/>
        </w:tabs>
        <w:spacing w:after="120"/>
        <w:ind w:left="363" w:hanging="357"/>
        <w:rPr>
          <w:rFonts w:asciiTheme="minorHAnsi" w:hAnsiTheme="minorHAnsi" w:cstheme="minorHAnsi"/>
        </w:rPr>
      </w:pPr>
      <w:r w:rsidRPr="00F335EA">
        <w:rPr>
          <w:rFonts w:asciiTheme="minorHAnsi" w:hAnsiTheme="minorHAnsi" w:cstheme="minorHAnsi"/>
        </w:rPr>
        <w:t>Use magic functions appropriately.  At a minimum you should have __</w:t>
      </w:r>
      <w:proofErr w:type="spellStart"/>
      <w:r w:rsidRPr="00F335EA">
        <w:rPr>
          <w:rFonts w:asciiTheme="minorHAnsi" w:hAnsiTheme="minorHAnsi" w:cstheme="minorHAnsi"/>
        </w:rPr>
        <w:t>init</w:t>
      </w:r>
      <w:proofErr w:type="spellEnd"/>
      <w:r w:rsidRPr="00F335EA">
        <w:rPr>
          <w:rFonts w:asciiTheme="minorHAnsi" w:hAnsiTheme="minorHAnsi" w:cstheme="minorHAnsi"/>
        </w:rPr>
        <w:t>__, __str__, __</w:t>
      </w:r>
      <w:proofErr w:type="spellStart"/>
      <w:r w:rsidRPr="00F335EA">
        <w:rPr>
          <w:rFonts w:asciiTheme="minorHAnsi" w:hAnsiTheme="minorHAnsi" w:cstheme="minorHAnsi"/>
        </w:rPr>
        <w:t>repr</w:t>
      </w:r>
      <w:proofErr w:type="spellEnd"/>
      <w:r w:rsidRPr="00F335EA">
        <w:rPr>
          <w:rFonts w:asciiTheme="minorHAnsi" w:hAnsiTheme="minorHAnsi" w:cstheme="minorHAnsi"/>
        </w:rPr>
        <w:t>__, __eq__ functions.</w:t>
      </w:r>
    </w:p>
    <w:p w14:paraId="281776CC" w14:textId="77777777" w:rsidR="007B7C25" w:rsidRPr="00F335EA" w:rsidRDefault="007B7C25" w:rsidP="00F335EA">
      <w:pPr>
        <w:numPr>
          <w:ilvl w:val="0"/>
          <w:numId w:val="3"/>
        </w:numPr>
        <w:tabs>
          <w:tab w:val="left" w:pos="2520"/>
        </w:tabs>
        <w:spacing w:after="120"/>
        <w:ind w:left="363" w:hanging="357"/>
        <w:rPr>
          <w:rFonts w:asciiTheme="minorHAnsi" w:hAnsiTheme="minorHAnsi" w:cstheme="minorHAnsi"/>
        </w:rPr>
      </w:pPr>
      <w:r w:rsidRPr="00F335EA">
        <w:rPr>
          <w:rFonts w:asciiTheme="minorHAnsi" w:hAnsiTheme="minorHAnsi" w:cstheme="minorHAnsi"/>
        </w:rPr>
        <w:t>Make sure you perform error checking. In Python this is done by attempting the operation and then catching the error if it occurs. More next week.</w:t>
      </w:r>
    </w:p>
    <w:p w14:paraId="14A777CD" w14:textId="77777777" w:rsidR="00B65E70" w:rsidRPr="00F335EA" w:rsidRDefault="007B7C25" w:rsidP="00F335EA">
      <w:pPr>
        <w:numPr>
          <w:ilvl w:val="0"/>
          <w:numId w:val="3"/>
        </w:numPr>
        <w:tabs>
          <w:tab w:val="left" w:pos="2520"/>
        </w:tabs>
        <w:spacing w:after="120"/>
        <w:ind w:left="363" w:hanging="357"/>
        <w:rPr>
          <w:rFonts w:asciiTheme="minorHAnsi" w:hAnsiTheme="minorHAnsi" w:cstheme="minorHAnsi"/>
        </w:rPr>
      </w:pPr>
      <w:r w:rsidRPr="00F335EA">
        <w:rPr>
          <w:rFonts w:asciiTheme="minorHAnsi" w:hAnsiTheme="minorHAnsi" w:cstheme="minorHAnsi"/>
        </w:rPr>
        <w:t xml:space="preserve">Think </w:t>
      </w:r>
      <w:proofErr w:type="spellStart"/>
      <w:r w:rsidRPr="00F335EA">
        <w:rPr>
          <w:rFonts w:asciiTheme="minorHAnsi" w:hAnsiTheme="minorHAnsi" w:cstheme="minorHAnsi"/>
        </w:rPr>
        <w:t>Pythonically</w:t>
      </w:r>
      <w:proofErr w:type="spellEnd"/>
      <w:r w:rsidRPr="00F335EA">
        <w:rPr>
          <w:rFonts w:asciiTheme="minorHAnsi" w:hAnsiTheme="minorHAnsi" w:cstheme="minorHAnsi"/>
        </w:rPr>
        <w:t xml:space="preserve">. </w:t>
      </w:r>
      <w:r w:rsidR="00B65E70" w:rsidRPr="00F335EA">
        <w:rPr>
          <w:rFonts w:asciiTheme="minorHAnsi" w:hAnsiTheme="minorHAnsi" w:cstheme="minorHAnsi"/>
        </w:rPr>
        <w:t>Try to use comprehensions where applicable.  F</w:t>
      </w:r>
      <w:r w:rsidRPr="00F335EA">
        <w:rPr>
          <w:rFonts w:asciiTheme="minorHAnsi" w:hAnsiTheme="minorHAnsi" w:cstheme="minorHAnsi"/>
        </w:rPr>
        <w:t xml:space="preserve">ollow the guidelines established in the </w:t>
      </w:r>
      <w:hyperlink r:id="rId7" w:history="1">
        <w:r w:rsidRPr="00F335EA">
          <w:rPr>
            <w:rFonts w:asciiTheme="minorHAnsi" w:hAnsiTheme="minorHAnsi" w:cstheme="minorHAnsi"/>
          </w:rPr>
          <w:t>PEP 8 Styling Guide</w:t>
        </w:r>
      </w:hyperlink>
      <w:r w:rsidRPr="00F335EA">
        <w:rPr>
          <w:rFonts w:asciiTheme="minorHAnsi" w:hAnsiTheme="minorHAnsi" w:cstheme="minorHAnsi"/>
        </w:rPr>
        <w:t>. This must include variable and function names.</w:t>
      </w:r>
    </w:p>
    <w:p w14:paraId="06A46897" w14:textId="7E627D20" w:rsidR="00B65E70" w:rsidRPr="00F335EA" w:rsidRDefault="00B65E70" w:rsidP="00F335EA">
      <w:pPr>
        <w:numPr>
          <w:ilvl w:val="0"/>
          <w:numId w:val="3"/>
        </w:numPr>
        <w:tabs>
          <w:tab w:val="left" w:pos="2520"/>
        </w:tabs>
        <w:spacing w:after="120"/>
        <w:ind w:left="363" w:hanging="357"/>
        <w:rPr>
          <w:rFonts w:asciiTheme="minorHAnsi" w:hAnsiTheme="minorHAnsi" w:cstheme="minorHAnsi"/>
        </w:rPr>
      </w:pPr>
      <w:r w:rsidRPr="00F335EA">
        <w:rPr>
          <w:rFonts w:asciiTheme="minorHAnsi" w:hAnsiTheme="minorHAnsi" w:cstheme="minorHAnsi"/>
        </w:rPr>
        <w:t xml:space="preserve">Don’t worry about graphics or a GUI. </w:t>
      </w:r>
    </w:p>
    <w:p w14:paraId="10090113" w14:textId="28F07664" w:rsidR="007B7C25" w:rsidRPr="00F335EA" w:rsidRDefault="007B7C25" w:rsidP="007B7C25">
      <w:pPr>
        <w:tabs>
          <w:tab w:val="left" w:pos="2520"/>
        </w:tabs>
        <w:spacing w:after="120"/>
        <w:rPr>
          <w:rFonts w:asciiTheme="minorHAnsi" w:hAnsiTheme="minorHAnsi" w:cstheme="minorHAnsi"/>
          <w:u w:val="single"/>
        </w:rPr>
      </w:pPr>
      <w:r w:rsidRPr="00F335EA">
        <w:rPr>
          <w:rFonts w:asciiTheme="minorHAnsi" w:hAnsiTheme="minorHAnsi" w:cstheme="minorHAnsi"/>
          <w:u w:val="single"/>
        </w:rPr>
        <w:t>To do:</w:t>
      </w:r>
    </w:p>
    <w:p w14:paraId="3A565DEE" w14:textId="0A4ED6E1" w:rsidR="007B7C25" w:rsidRPr="00F335EA" w:rsidRDefault="007B7C25" w:rsidP="007B7C25">
      <w:pPr>
        <w:keepNext/>
        <w:numPr>
          <w:ilvl w:val="0"/>
          <w:numId w:val="21"/>
        </w:numPr>
        <w:suppressAutoHyphens w:val="0"/>
        <w:spacing w:before="120"/>
        <w:rPr>
          <w:rFonts w:asciiTheme="minorHAnsi" w:hAnsiTheme="minorHAnsi" w:cstheme="minorHAnsi"/>
          <w:b/>
          <w:szCs w:val="22"/>
        </w:rPr>
      </w:pPr>
      <w:r w:rsidRPr="00F335EA">
        <w:rPr>
          <w:rFonts w:asciiTheme="minorHAnsi" w:hAnsiTheme="minorHAnsi" w:cstheme="minorHAnsi"/>
          <w:szCs w:val="22"/>
        </w:rPr>
        <w:t>Generate a list of test case scenarios to fully test the program. Each test case should describe the scenario, the input and the expected result.  Save this in a Word document.</w:t>
      </w:r>
    </w:p>
    <w:p w14:paraId="73A92EE4" w14:textId="77777777" w:rsidR="00977820" w:rsidRPr="00F335EA" w:rsidRDefault="00977820" w:rsidP="00977820">
      <w:pPr>
        <w:keepNext/>
        <w:numPr>
          <w:ilvl w:val="0"/>
          <w:numId w:val="21"/>
        </w:numPr>
        <w:suppressAutoHyphens w:val="0"/>
        <w:spacing w:before="120"/>
        <w:rPr>
          <w:rFonts w:asciiTheme="minorHAnsi" w:hAnsiTheme="minorHAnsi" w:cstheme="minorHAnsi"/>
          <w:b/>
          <w:szCs w:val="22"/>
        </w:rPr>
      </w:pPr>
      <w:r w:rsidRPr="00F335EA">
        <w:rPr>
          <w:rFonts w:asciiTheme="minorHAnsi" w:hAnsiTheme="minorHAnsi" w:cstheme="minorHAnsi"/>
          <w:szCs w:val="22"/>
        </w:rPr>
        <w:t>Code the program and fully test the program for all error conditions described in the specification.</w:t>
      </w:r>
    </w:p>
    <w:p w14:paraId="13BFBE10" w14:textId="77777777" w:rsidR="008253FE" w:rsidRPr="00F335EA" w:rsidRDefault="008253FE">
      <w:pPr>
        <w:rPr>
          <w:rFonts w:asciiTheme="minorHAnsi" w:hAnsiTheme="minorHAnsi" w:cstheme="minorHAnsi"/>
        </w:rPr>
      </w:pPr>
    </w:p>
    <w:p w14:paraId="3DEB2309" w14:textId="77777777" w:rsidR="00EF3D32" w:rsidRPr="00F335EA" w:rsidRDefault="00EF3D32">
      <w:pPr>
        <w:pBdr>
          <w:bottom w:val="single" w:sz="4" w:space="1" w:color="000000"/>
        </w:pBdr>
        <w:rPr>
          <w:rFonts w:asciiTheme="minorHAnsi" w:hAnsiTheme="minorHAnsi" w:cstheme="minorHAnsi"/>
          <w:b/>
        </w:rPr>
      </w:pPr>
      <w:r w:rsidRPr="00F335EA">
        <w:rPr>
          <w:rFonts w:asciiTheme="minorHAnsi" w:hAnsiTheme="minorHAnsi" w:cstheme="minorHAnsi"/>
          <w:b/>
        </w:rPr>
        <w:t>To submit</w:t>
      </w:r>
    </w:p>
    <w:p w14:paraId="00ABE518" w14:textId="77777777" w:rsidR="00EF3D32" w:rsidRPr="00F335EA" w:rsidRDefault="00EF3D32">
      <w:pPr>
        <w:rPr>
          <w:rFonts w:asciiTheme="minorHAnsi" w:hAnsiTheme="minorHAnsi" w:cstheme="minorHAnsi"/>
        </w:rPr>
      </w:pPr>
    </w:p>
    <w:p w14:paraId="5D806E82" w14:textId="40BA2626" w:rsidR="00EF3D32" w:rsidRPr="00F335EA" w:rsidRDefault="00EF3D32">
      <w:pPr>
        <w:numPr>
          <w:ilvl w:val="0"/>
          <w:numId w:val="5"/>
        </w:numPr>
        <w:ind w:left="435" w:hanging="420"/>
        <w:rPr>
          <w:rFonts w:asciiTheme="minorHAnsi" w:hAnsiTheme="minorHAnsi" w:cstheme="minorHAnsi"/>
        </w:rPr>
      </w:pPr>
      <w:r w:rsidRPr="00F335EA">
        <w:rPr>
          <w:rFonts w:asciiTheme="minorHAnsi" w:hAnsiTheme="minorHAnsi" w:cstheme="minorHAnsi"/>
        </w:rPr>
        <w:t xml:space="preserve"> A ZIP format (</w:t>
      </w:r>
      <w:r w:rsidR="004368F7" w:rsidRPr="00F335EA">
        <w:rPr>
          <w:rFonts w:asciiTheme="minorHAnsi" w:hAnsiTheme="minorHAnsi" w:cstheme="minorHAnsi"/>
          <w:i/>
        </w:rPr>
        <w:t>youruserid_</w:t>
      </w:r>
      <w:r w:rsidR="00442601">
        <w:rPr>
          <w:rFonts w:asciiTheme="minorHAnsi" w:hAnsiTheme="minorHAnsi" w:cstheme="minorHAnsi"/>
        </w:rPr>
        <w:t>G40A01</w:t>
      </w:r>
      <w:r w:rsidRPr="00F335EA">
        <w:rPr>
          <w:rFonts w:asciiTheme="minorHAnsi" w:hAnsiTheme="minorHAnsi" w:cstheme="minorHAnsi"/>
        </w:rPr>
        <w:t>.zip) containin</w:t>
      </w:r>
      <w:r w:rsidR="00412707" w:rsidRPr="00F335EA">
        <w:rPr>
          <w:rFonts w:asciiTheme="minorHAnsi" w:hAnsiTheme="minorHAnsi" w:cstheme="minorHAnsi"/>
        </w:rPr>
        <w:t>g all submitted files on Moodle.</w:t>
      </w:r>
    </w:p>
    <w:p w14:paraId="7A997103" w14:textId="77777777" w:rsidR="00B65E70" w:rsidRPr="00F335EA" w:rsidRDefault="00B65E70" w:rsidP="004368F7">
      <w:pPr>
        <w:pBdr>
          <w:bottom w:val="single" w:sz="4" w:space="1" w:color="000000"/>
        </w:pBdr>
        <w:rPr>
          <w:rFonts w:asciiTheme="minorHAnsi" w:hAnsiTheme="minorHAnsi" w:cstheme="minorHAnsi"/>
          <w:b/>
        </w:rPr>
      </w:pPr>
    </w:p>
    <w:p w14:paraId="6792AC88" w14:textId="4E43912A" w:rsidR="00887F58" w:rsidRDefault="00887F58">
      <w:pPr>
        <w:suppressAutoHyphens w:val="0"/>
        <w:rPr>
          <w:rFonts w:asciiTheme="minorHAnsi" w:hAnsiTheme="minorHAnsi" w:cstheme="minorHAnsi"/>
          <w:b/>
        </w:rPr>
      </w:pPr>
    </w:p>
    <w:sectPr w:rsidR="00887F58">
      <w:footerReference w:type="even" r:id="rId8"/>
      <w:footerReference w:type="default" r:id="rId9"/>
      <w:footnotePr>
        <w:pos w:val="beneathText"/>
      </w:footnotePr>
      <w:pgSz w:w="12240" w:h="15840"/>
      <w:pgMar w:top="1440" w:right="1440" w:bottom="1440" w:left="1440" w:header="806" w:footer="202" w:gutter="0"/>
      <w:cols w:space="720"/>
      <w:docGrid w:linePitch="24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C313B" w14:textId="77777777" w:rsidR="00D32634" w:rsidRDefault="00D32634">
      <w:r>
        <w:separator/>
      </w:r>
    </w:p>
  </w:endnote>
  <w:endnote w:type="continuationSeparator" w:id="0">
    <w:p w14:paraId="2CFA0D03" w14:textId="77777777" w:rsidR="00D32634" w:rsidRDefault="00D32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94258" w14:textId="5B7C8388" w:rsidR="00251968" w:rsidRPr="00031E3B" w:rsidRDefault="00031E3B" w:rsidP="00031E3B">
    <w:pPr>
      <w:pStyle w:val="Footer"/>
      <w:pBdr>
        <w:top w:val="single" w:sz="4" w:space="1" w:color="000000"/>
      </w:pBdr>
      <w:tabs>
        <w:tab w:val="clear" w:pos="5920"/>
        <w:tab w:val="clear" w:pos="10240"/>
        <w:tab w:val="right" w:pos="9356"/>
      </w:tabs>
      <w:ind w:right="0"/>
      <w:rPr>
        <w:rFonts w:asciiTheme="minorHAnsi" w:hAnsiTheme="minorHAnsi" w:cstheme="minorHAnsi"/>
      </w:rPr>
    </w:pPr>
    <w:r w:rsidRPr="00F335EA">
      <w:rPr>
        <w:rFonts w:asciiTheme="minorHAnsi" w:hAnsiTheme="minorHAnsi" w:cstheme="minorHAnsi"/>
        <w:i/>
        <w:sz w:val="20"/>
      </w:rPr>
      <w:t>Advanced Topics I (420-G40-HR) - Assignment 1</w:t>
    </w:r>
    <w:r w:rsidRPr="00F335EA">
      <w:rPr>
        <w:rFonts w:asciiTheme="minorHAnsi" w:hAnsiTheme="minorHAnsi" w:cstheme="minorHAnsi"/>
        <w:i/>
        <w:sz w:val="20"/>
      </w:rPr>
      <w:tab/>
      <w:t xml:space="preserve">Page </w:t>
    </w:r>
    <w:r w:rsidRPr="00F335EA">
      <w:rPr>
        <w:rFonts w:asciiTheme="minorHAnsi" w:hAnsiTheme="minorHAnsi" w:cstheme="minorHAnsi"/>
      </w:rPr>
      <w:fldChar w:fldCharType="begin"/>
    </w:r>
    <w:r w:rsidRPr="00F335EA">
      <w:rPr>
        <w:rFonts w:asciiTheme="minorHAnsi" w:hAnsiTheme="minorHAnsi" w:cstheme="minorHAnsi"/>
      </w:rPr>
      <w:instrText xml:space="preserve"> PAGE </w:instrText>
    </w:r>
    <w:r w:rsidRPr="00F335EA">
      <w:rPr>
        <w:rFonts w:asciiTheme="minorHAnsi" w:hAnsiTheme="minorHAnsi" w:cstheme="minorHAnsi"/>
      </w:rPr>
      <w:fldChar w:fldCharType="separate"/>
    </w:r>
    <w:r>
      <w:rPr>
        <w:rFonts w:asciiTheme="minorHAnsi" w:hAnsiTheme="minorHAnsi" w:cstheme="minorHAnsi"/>
      </w:rPr>
      <w:t>1</w:t>
    </w:r>
    <w:r w:rsidRPr="00F335EA">
      <w:rPr>
        <w:rFonts w:asciiTheme="minorHAnsi" w:hAnsiTheme="minorHAnsi" w:cstheme="minorHAnsi"/>
      </w:rPr>
      <w:fldChar w:fldCharType="end"/>
    </w:r>
    <w:r w:rsidRPr="00F335EA">
      <w:rPr>
        <w:rStyle w:val="PageNumber1"/>
        <w:rFonts w:asciiTheme="minorHAnsi" w:hAnsiTheme="minorHAnsi" w:cstheme="minorHAnsi"/>
        <w:i/>
        <w:sz w:val="20"/>
      </w:rPr>
      <w:t xml:space="preserve"> of </w:t>
    </w:r>
    <w:r w:rsidRPr="00F335EA">
      <w:rPr>
        <w:rFonts w:asciiTheme="minorHAnsi" w:hAnsiTheme="minorHAnsi" w:cstheme="minorHAnsi"/>
      </w:rPr>
      <w:fldChar w:fldCharType="begin"/>
    </w:r>
    <w:r w:rsidRPr="00F335EA">
      <w:rPr>
        <w:rFonts w:asciiTheme="minorHAnsi" w:hAnsiTheme="minorHAnsi" w:cstheme="minorHAnsi"/>
      </w:rPr>
      <w:instrText xml:space="preserve"> NUMPAGES \*Arabic </w:instrText>
    </w:r>
    <w:r w:rsidRPr="00F335EA">
      <w:rPr>
        <w:rFonts w:asciiTheme="minorHAnsi" w:hAnsiTheme="minorHAnsi" w:cstheme="minorHAnsi"/>
      </w:rPr>
      <w:fldChar w:fldCharType="separate"/>
    </w:r>
    <w:r>
      <w:rPr>
        <w:rFonts w:asciiTheme="minorHAnsi" w:hAnsiTheme="minorHAnsi" w:cstheme="minorHAnsi"/>
      </w:rPr>
      <w:t>4</w:t>
    </w:r>
    <w:r w:rsidRPr="00F335EA">
      <w:rPr>
        <w:rFonts w:asciiTheme="minorHAnsi" w:hAnsiTheme="minorHAnsi" w:cstheme="minorHAns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8B71D" w14:textId="341AF5C9" w:rsidR="00251968" w:rsidRPr="00F335EA" w:rsidRDefault="00F335EA" w:rsidP="00A50882">
    <w:pPr>
      <w:pStyle w:val="Footer"/>
      <w:pBdr>
        <w:top w:val="single" w:sz="4" w:space="1" w:color="000000"/>
      </w:pBdr>
      <w:tabs>
        <w:tab w:val="clear" w:pos="5920"/>
        <w:tab w:val="clear" w:pos="10240"/>
        <w:tab w:val="right" w:pos="9356"/>
      </w:tabs>
      <w:ind w:right="0"/>
      <w:rPr>
        <w:rFonts w:asciiTheme="minorHAnsi" w:hAnsiTheme="minorHAnsi" w:cstheme="minorHAnsi"/>
      </w:rPr>
    </w:pPr>
    <w:r w:rsidRPr="00F335EA">
      <w:rPr>
        <w:rFonts w:asciiTheme="minorHAnsi" w:hAnsiTheme="minorHAnsi" w:cstheme="minorHAnsi"/>
        <w:i/>
        <w:sz w:val="20"/>
      </w:rPr>
      <w:t xml:space="preserve">Advanced Topics I </w:t>
    </w:r>
    <w:r w:rsidR="00251968" w:rsidRPr="00F335EA">
      <w:rPr>
        <w:rFonts w:asciiTheme="minorHAnsi" w:hAnsiTheme="minorHAnsi" w:cstheme="minorHAnsi"/>
        <w:i/>
        <w:sz w:val="20"/>
      </w:rPr>
      <w:t>(420-</w:t>
    </w:r>
    <w:r w:rsidRPr="00F335EA">
      <w:rPr>
        <w:rFonts w:asciiTheme="minorHAnsi" w:hAnsiTheme="minorHAnsi" w:cstheme="minorHAnsi"/>
        <w:i/>
        <w:sz w:val="20"/>
      </w:rPr>
      <w:t>G40</w:t>
    </w:r>
    <w:r w:rsidR="00251968" w:rsidRPr="00F335EA">
      <w:rPr>
        <w:rFonts w:asciiTheme="minorHAnsi" w:hAnsiTheme="minorHAnsi" w:cstheme="minorHAnsi"/>
        <w:i/>
        <w:sz w:val="20"/>
      </w:rPr>
      <w:t>-HR) - Assignment 1</w:t>
    </w:r>
    <w:r w:rsidR="00251968" w:rsidRPr="00F335EA">
      <w:rPr>
        <w:rFonts w:asciiTheme="minorHAnsi" w:hAnsiTheme="minorHAnsi" w:cstheme="minorHAnsi"/>
        <w:i/>
        <w:sz w:val="20"/>
      </w:rPr>
      <w:tab/>
      <w:t xml:space="preserve">Page </w:t>
    </w:r>
    <w:r w:rsidR="00251968" w:rsidRPr="00F335EA">
      <w:rPr>
        <w:rFonts w:asciiTheme="minorHAnsi" w:hAnsiTheme="minorHAnsi" w:cstheme="minorHAnsi"/>
      </w:rPr>
      <w:fldChar w:fldCharType="begin"/>
    </w:r>
    <w:r w:rsidR="00251968" w:rsidRPr="00F335EA">
      <w:rPr>
        <w:rFonts w:asciiTheme="minorHAnsi" w:hAnsiTheme="minorHAnsi" w:cstheme="minorHAnsi"/>
      </w:rPr>
      <w:instrText xml:space="preserve"> PAGE </w:instrText>
    </w:r>
    <w:r w:rsidR="00251968" w:rsidRPr="00F335EA">
      <w:rPr>
        <w:rFonts w:asciiTheme="minorHAnsi" w:hAnsiTheme="minorHAnsi" w:cstheme="minorHAnsi"/>
      </w:rPr>
      <w:fldChar w:fldCharType="separate"/>
    </w:r>
    <w:r w:rsidR="004B5C32" w:rsidRPr="00F335EA">
      <w:rPr>
        <w:rFonts w:asciiTheme="minorHAnsi" w:hAnsiTheme="minorHAnsi" w:cstheme="minorHAnsi"/>
        <w:noProof/>
      </w:rPr>
      <w:t>1</w:t>
    </w:r>
    <w:r w:rsidR="00251968" w:rsidRPr="00F335EA">
      <w:rPr>
        <w:rFonts w:asciiTheme="minorHAnsi" w:hAnsiTheme="minorHAnsi" w:cstheme="minorHAnsi"/>
      </w:rPr>
      <w:fldChar w:fldCharType="end"/>
    </w:r>
    <w:r w:rsidR="00251968" w:rsidRPr="00F335EA">
      <w:rPr>
        <w:rStyle w:val="PageNumber1"/>
        <w:rFonts w:asciiTheme="minorHAnsi" w:hAnsiTheme="minorHAnsi" w:cstheme="minorHAnsi"/>
        <w:i/>
        <w:sz w:val="20"/>
      </w:rPr>
      <w:t xml:space="preserve"> of </w:t>
    </w:r>
    <w:r w:rsidR="00251968" w:rsidRPr="00F335EA">
      <w:rPr>
        <w:rFonts w:asciiTheme="minorHAnsi" w:hAnsiTheme="minorHAnsi" w:cstheme="minorHAnsi"/>
      </w:rPr>
      <w:fldChar w:fldCharType="begin"/>
    </w:r>
    <w:r w:rsidR="00251968" w:rsidRPr="00F335EA">
      <w:rPr>
        <w:rFonts w:asciiTheme="minorHAnsi" w:hAnsiTheme="minorHAnsi" w:cstheme="minorHAnsi"/>
      </w:rPr>
      <w:instrText xml:space="preserve"> NUMPAGES \*Arabic </w:instrText>
    </w:r>
    <w:r w:rsidR="00251968" w:rsidRPr="00F335EA">
      <w:rPr>
        <w:rFonts w:asciiTheme="minorHAnsi" w:hAnsiTheme="minorHAnsi" w:cstheme="minorHAnsi"/>
      </w:rPr>
      <w:fldChar w:fldCharType="separate"/>
    </w:r>
    <w:r w:rsidR="004B5C32" w:rsidRPr="00F335EA">
      <w:rPr>
        <w:rFonts w:asciiTheme="minorHAnsi" w:hAnsiTheme="minorHAnsi" w:cstheme="minorHAnsi"/>
        <w:noProof/>
      </w:rPr>
      <w:t>3</w:t>
    </w:r>
    <w:r w:rsidR="00251968" w:rsidRPr="00F335EA">
      <w:rPr>
        <w:rFonts w:asciiTheme="minorHAnsi" w:hAnsiTheme="minorHAnsi" w:cstheme="minorHAnsi"/>
      </w:rPr>
      <w:fldChar w:fldCharType="end"/>
    </w:r>
  </w:p>
  <w:p w14:paraId="3E459EEA" w14:textId="77777777" w:rsidR="00251968" w:rsidRPr="00F335EA" w:rsidRDefault="00251968">
    <w:pPr>
      <w:pStyle w:val="Footer"/>
      <w:ind w:right="360" w:firstLine="360"/>
      <w:rPr>
        <w:rFonts w:asciiTheme="minorHAnsi" w:hAnsiTheme="minorHAnsi" w:cs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18B41" w14:textId="77777777" w:rsidR="00D32634" w:rsidRDefault="00D32634">
      <w:r>
        <w:separator/>
      </w:r>
    </w:p>
  </w:footnote>
  <w:footnote w:type="continuationSeparator" w:id="0">
    <w:p w14:paraId="24AC5B5E" w14:textId="77777777" w:rsidR="00D32634" w:rsidRDefault="00D326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suff w:val="space"/>
      <w:lvlText w:val=""/>
      <w:lvlJc w:val="left"/>
      <w:pPr>
        <w:tabs>
          <w:tab w:val="num" w:pos="-22"/>
        </w:tabs>
        <w:ind w:left="698" w:hanging="360"/>
      </w:pPr>
      <w:rPr>
        <w:rFonts w:ascii="Wingdings" w:hAnsi="Wingdings"/>
        <w:sz w:val="16"/>
      </w:rPr>
    </w:lvl>
    <w:lvl w:ilvl="1">
      <w:start w:val="1"/>
      <w:numFmt w:val="bullet"/>
      <w:lvlText w:val="o"/>
      <w:lvlJc w:val="left"/>
      <w:pPr>
        <w:tabs>
          <w:tab w:val="num" w:pos="1058"/>
        </w:tabs>
        <w:ind w:left="1058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418"/>
        </w:tabs>
        <w:ind w:left="1418" w:hanging="360"/>
      </w:pPr>
      <w:rPr>
        <w:rFonts w:ascii="Wingdings" w:hAnsi="Wingdings"/>
        <w:sz w:val="16"/>
      </w:rPr>
    </w:lvl>
    <w:lvl w:ilvl="3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38"/>
        </w:tabs>
        <w:ind w:left="2138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498"/>
        </w:tabs>
        <w:ind w:left="2498" w:hanging="360"/>
      </w:pPr>
      <w:rPr>
        <w:rFonts w:ascii="Wingdings" w:hAnsi="Wingdings"/>
        <w:sz w:val="16"/>
      </w:rPr>
    </w:lvl>
    <w:lvl w:ilvl="6">
      <w:start w:val="1"/>
      <w:numFmt w:val="bullet"/>
      <w:lvlText w:val=""/>
      <w:lvlJc w:val="left"/>
      <w:pPr>
        <w:tabs>
          <w:tab w:val="num" w:pos="2858"/>
        </w:tabs>
        <w:ind w:left="2858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18"/>
        </w:tabs>
        <w:ind w:left="3218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/>
        <w:sz w:val="16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)"/>
      <w:lvlJc w:val="left"/>
      <w:pPr>
        <w:tabs>
          <w:tab w:val="num" w:pos="36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5"/>
    <w:lvl w:ilvl="0">
      <w:start w:val="1"/>
      <w:numFmt w:val="bullet"/>
      <w:suff w:val="space"/>
      <w:lvlText w:val=""/>
      <w:lvlJc w:val="left"/>
      <w:pPr>
        <w:tabs>
          <w:tab w:val="num" w:pos="0"/>
        </w:tabs>
        <w:ind w:left="576" w:hanging="216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OpenSymbol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OpenSymbol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OpenSymbol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00000005"/>
    <w:name w:val="WW8Num6"/>
    <w:lvl w:ilvl="0">
      <w:start w:val="1"/>
      <w:numFmt w:val="decimal"/>
      <w:lvlText w:val="%1)"/>
      <w:lvlJc w:val="left"/>
      <w:pPr>
        <w:tabs>
          <w:tab w:val="num" w:pos="36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F2B0A21"/>
    <w:multiLevelType w:val="multilevel"/>
    <w:tmpl w:val="264EF5F4"/>
    <w:lvl w:ilvl="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F2B0F56"/>
    <w:multiLevelType w:val="hybridMultilevel"/>
    <w:tmpl w:val="33AE18AE"/>
    <w:lvl w:ilvl="0" w:tplc="1B62D9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8D56E7"/>
    <w:multiLevelType w:val="hybridMultilevel"/>
    <w:tmpl w:val="FBFECE0E"/>
    <w:lvl w:ilvl="0" w:tplc="8870BEB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7AC2661"/>
    <w:multiLevelType w:val="hybridMultilevel"/>
    <w:tmpl w:val="AE906F32"/>
    <w:lvl w:ilvl="0" w:tplc="AE28D4E4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506" w:hanging="360"/>
      </w:pPr>
    </w:lvl>
    <w:lvl w:ilvl="2" w:tplc="1009001B" w:tentative="1">
      <w:start w:val="1"/>
      <w:numFmt w:val="lowerRoman"/>
      <w:lvlText w:val="%3."/>
      <w:lvlJc w:val="right"/>
      <w:pPr>
        <w:ind w:left="2226" w:hanging="180"/>
      </w:pPr>
    </w:lvl>
    <w:lvl w:ilvl="3" w:tplc="1009000F" w:tentative="1">
      <w:start w:val="1"/>
      <w:numFmt w:val="decimal"/>
      <w:lvlText w:val="%4."/>
      <w:lvlJc w:val="left"/>
      <w:pPr>
        <w:ind w:left="2946" w:hanging="360"/>
      </w:pPr>
    </w:lvl>
    <w:lvl w:ilvl="4" w:tplc="10090019" w:tentative="1">
      <w:start w:val="1"/>
      <w:numFmt w:val="lowerLetter"/>
      <w:lvlText w:val="%5."/>
      <w:lvlJc w:val="left"/>
      <w:pPr>
        <w:ind w:left="3666" w:hanging="360"/>
      </w:pPr>
    </w:lvl>
    <w:lvl w:ilvl="5" w:tplc="1009001B" w:tentative="1">
      <w:start w:val="1"/>
      <w:numFmt w:val="lowerRoman"/>
      <w:lvlText w:val="%6."/>
      <w:lvlJc w:val="right"/>
      <w:pPr>
        <w:ind w:left="4386" w:hanging="180"/>
      </w:pPr>
    </w:lvl>
    <w:lvl w:ilvl="6" w:tplc="1009000F" w:tentative="1">
      <w:start w:val="1"/>
      <w:numFmt w:val="decimal"/>
      <w:lvlText w:val="%7."/>
      <w:lvlJc w:val="left"/>
      <w:pPr>
        <w:ind w:left="5106" w:hanging="360"/>
      </w:pPr>
    </w:lvl>
    <w:lvl w:ilvl="7" w:tplc="10090019" w:tentative="1">
      <w:start w:val="1"/>
      <w:numFmt w:val="lowerLetter"/>
      <w:lvlText w:val="%8."/>
      <w:lvlJc w:val="left"/>
      <w:pPr>
        <w:ind w:left="5826" w:hanging="360"/>
      </w:pPr>
    </w:lvl>
    <w:lvl w:ilvl="8" w:tplc="1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28B44DBF"/>
    <w:multiLevelType w:val="hybridMultilevel"/>
    <w:tmpl w:val="FBFECE0E"/>
    <w:lvl w:ilvl="0" w:tplc="8870BEB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A46791A"/>
    <w:multiLevelType w:val="hybridMultilevel"/>
    <w:tmpl w:val="1570CED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4056340"/>
    <w:multiLevelType w:val="hybridMultilevel"/>
    <w:tmpl w:val="10829C10"/>
    <w:lvl w:ilvl="0" w:tplc="A112B3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A1102"/>
    <w:multiLevelType w:val="hybridMultilevel"/>
    <w:tmpl w:val="378EBCC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7FA4050"/>
    <w:multiLevelType w:val="hybridMultilevel"/>
    <w:tmpl w:val="0CDA5BB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CC2C6A"/>
    <w:multiLevelType w:val="hybridMultilevel"/>
    <w:tmpl w:val="C4F44F5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0353C3D"/>
    <w:multiLevelType w:val="hybridMultilevel"/>
    <w:tmpl w:val="AE906F32"/>
    <w:lvl w:ilvl="0" w:tplc="AE28D4E4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506" w:hanging="360"/>
      </w:pPr>
    </w:lvl>
    <w:lvl w:ilvl="2" w:tplc="1009001B" w:tentative="1">
      <w:start w:val="1"/>
      <w:numFmt w:val="lowerRoman"/>
      <w:lvlText w:val="%3."/>
      <w:lvlJc w:val="right"/>
      <w:pPr>
        <w:ind w:left="2226" w:hanging="180"/>
      </w:pPr>
    </w:lvl>
    <w:lvl w:ilvl="3" w:tplc="1009000F" w:tentative="1">
      <w:start w:val="1"/>
      <w:numFmt w:val="decimal"/>
      <w:lvlText w:val="%4."/>
      <w:lvlJc w:val="left"/>
      <w:pPr>
        <w:ind w:left="2946" w:hanging="360"/>
      </w:pPr>
    </w:lvl>
    <w:lvl w:ilvl="4" w:tplc="10090019" w:tentative="1">
      <w:start w:val="1"/>
      <w:numFmt w:val="lowerLetter"/>
      <w:lvlText w:val="%5."/>
      <w:lvlJc w:val="left"/>
      <w:pPr>
        <w:ind w:left="3666" w:hanging="360"/>
      </w:pPr>
    </w:lvl>
    <w:lvl w:ilvl="5" w:tplc="1009001B" w:tentative="1">
      <w:start w:val="1"/>
      <w:numFmt w:val="lowerRoman"/>
      <w:lvlText w:val="%6."/>
      <w:lvlJc w:val="right"/>
      <w:pPr>
        <w:ind w:left="4386" w:hanging="180"/>
      </w:pPr>
    </w:lvl>
    <w:lvl w:ilvl="6" w:tplc="1009000F" w:tentative="1">
      <w:start w:val="1"/>
      <w:numFmt w:val="decimal"/>
      <w:lvlText w:val="%7."/>
      <w:lvlJc w:val="left"/>
      <w:pPr>
        <w:ind w:left="5106" w:hanging="360"/>
      </w:pPr>
    </w:lvl>
    <w:lvl w:ilvl="7" w:tplc="10090019" w:tentative="1">
      <w:start w:val="1"/>
      <w:numFmt w:val="lowerLetter"/>
      <w:lvlText w:val="%8."/>
      <w:lvlJc w:val="left"/>
      <w:pPr>
        <w:ind w:left="5826" w:hanging="360"/>
      </w:pPr>
    </w:lvl>
    <w:lvl w:ilvl="8" w:tplc="1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5E385E66"/>
    <w:multiLevelType w:val="hybridMultilevel"/>
    <w:tmpl w:val="85B288F0"/>
    <w:lvl w:ilvl="0" w:tplc="04090001">
      <w:start w:val="1"/>
      <w:numFmt w:val="bullet"/>
      <w:lvlText w:val=""/>
      <w:lvlJc w:val="left"/>
      <w:pPr>
        <w:ind w:left="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</w:abstractNum>
  <w:abstractNum w:abstractNumId="17" w15:restartNumberingAfterBreak="0">
    <w:nsid w:val="5EE366F2"/>
    <w:multiLevelType w:val="hybridMultilevel"/>
    <w:tmpl w:val="19FC5BC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B949F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697866E9"/>
    <w:multiLevelType w:val="hybridMultilevel"/>
    <w:tmpl w:val="03CCEDB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DBD4DCF"/>
    <w:multiLevelType w:val="hybridMultilevel"/>
    <w:tmpl w:val="5F22EE8C"/>
    <w:lvl w:ilvl="0" w:tplc="283A8C9A">
      <w:start w:val="1"/>
      <w:numFmt w:val="lowerLetter"/>
      <w:lvlText w:val="%1)"/>
      <w:lvlJc w:val="left"/>
      <w:pPr>
        <w:ind w:left="723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3" w:hanging="360"/>
      </w:pPr>
    </w:lvl>
    <w:lvl w:ilvl="2" w:tplc="1009001B" w:tentative="1">
      <w:start w:val="1"/>
      <w:numFmt w:val="lowerRoman"/>
      <w:lvlText w:val="%3."/>
      <w:lvlJc w:val="right"/>
      <w:pPr>
        <w:ind w:left="2163" w:hanging="180"/>
      </w:pPr>
    </w:lvl>
    <w:lvl w:ilvl="3" w:tplc="1009000F" w:tentative="1">
      <w:start w:val="1"/>
      <w:numFmt w:val="decimal"/>
      <w:lvlText w:val="%4."/>
      <w:lvlJc w:val="left"/>
      <w:pPr>
        <w:ind w:left="2883" w:hanging="360"/>
      </w:pPr>
    </w:lvl>
    <w:lvl w:ilvl="4" w:tplc="10090019" w:tentative="1">
      <w:start w:val="1"/>
      <w:numFmt w:val="lowerLetter"/>
      <w:lvlText w:val="%5."/>
      <w:lvlJc w:val="left"/>
      <w:pPr>
        <w:ind w:left="3603" w:hanging="360"/>
      </w:pPr>
    </w:lvl>
    <w:lvl w:ilvl="5" w:tplc="1009001B" w:tentative="1">
      <w:start w:val="1"/>
      <w:numFmt w:val="lowerRoman"/>
      <w:lvlText w:val="%6."/>
      <w:lvlJc w:val="right"/>
      <w:pPr>
        <w:ind w:left="4323" w:hanging="180"/>
      </w:pPr>
    </w:lvl>
    <w:lvl w:ilvl="6" w:tplc="1009000F" w:tentative="1">
      <w:start w:val="1"/>
      <w:numFmt w:val="decimal"/>
      <w:lvlText w:val="%7."/>
      <w:lvlJc w:val="left"/>
      <w:pPr>
        <w:ind w:left="5043" w:hanging="360"/>
      </w:pPr>
    </w:lvl>
    <w:lvl w:ilvl="7" w:tplc="10090019" w:tentative="1">
      <w:start w:val="1"/>
      <w:numFmt w:val="lowerLetter"/>
      <w:lvlText w:val="%8."/>
      <w:lvlJc w:val="left"/>
      <w:pPr>
        <w:ind w:left="5763" w:hanging="360"/>
      </w:pPr>
    </w:lvl>
    <w:lvl w:ilvl="8" w:tplc="10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21" w15:restartNumberingAfterBreak="0">
    <w:nsid w:val="763F30D8"/>
    <w:multiLevelType w:val="hybridMultilevel"/>
    <w:tmpl w:val="8C808B00"/>
    <w:lvl w:ilvl="0" w:tplc="9A20648A">
      <w:start w:val="1"/>
      <w:numFmt w:val="lowerLetter"/>
      <w:lvlText w:val="%1)"/>
      <w:lvlJc w:val="left"/>
      <w:pPr>
        <w:ind w:left="723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3" w:hanging="360"/>
      </w:pPr>
    </w:lvl>
    <w:lvl w:ilvl="2" w:tplc="1009001B" w:tentative="1">
      <w:start w:val="1"/>
      <w:numFmt w:val="lowerRoman"/>
      <w:lvlText w:val="%3."/>
      <w:lvlJc w:val="right"/>
      <w:pPr>
        <w:ind w:left="2163" w:hanging="180"/>
      </w:pPr>
    </w:lvl>
    <w:lvl w:ilvl="3" w:tplc="1009000F" w:tentative="1">
      <w:start w:val="1"/>
      <w:numFmt w:val="decimal"/>
      <w:lvlText w:val="%4."/>
      <w:lvlJc w:val="left"/>
      <w:pPr>
        <w:ind w:left="2883" w:hanging="360"/>
      </w:pPr>
    </w:lvl>
    <w:lvl w:ilvl="4" w:tplc="10090019" w:tentative="1">
      <w:start w:val="1"/>
      <w:numFmt w:val="lowerLetter"/>
      <w:lvlText w:val="%5."/>
      <w:lvlJc w:val="left"/>
      <w:pPr>
        <w:ind w:left="3603" w:hanging="360"/>
      </w:pPr>
    </w:lvl>
    <w:lvl w:ilvl="5" w:tplc="1009001B" w:tentative="1">
      <w:start w:val="1"/>
      <w:numFmt w:val="lowerRoman"/>
      <w:lvlText w:val="%6."/>
      <w:lvlJc w:val="right"/>
      <w:pPr>
        <w:ind w:left="4323" w:hanging="180"/>
      </w:pPr>
    </w:lvl>
    <w:lvl w:ilvl="6" w:tplc="1009000F" w:tentative="1">
      <w:start w:val="1"/>
      <w:numFmt w:val="decimal"/>
      <w:lvlText w:val="%7."/>
      <w:lvlJc w:val="left"/>
      <w:pPr>
        <w:ind w:left="5043" w:hanging="360"/>
      </w:pPr>
    </w:lvl>
    <w:lvl w:ilvl="7" w:tplc="10090019" w:tentative="1">
      <w:start w:val="1"/>
      <w:numFmt w:val="lowerLetter"/>
      <w:lvlText w:val="%8."/>
      <w:lvlJc w:val="left"/>
      <w:pPr>
        <w:ind w:left="5763" w:hanging="360"/>
      </w:pPr>
    </w:lvl>
    <w:lvl w:ilvl="8" w:tplc="10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22" w15:restartNumberingAfterBreak="0">
    <w:nsid w:val="765D2F8F"/>
    <w:multiLevelType w:val="hybridMultilevel"/>
    <w:tmpl w:val="8C4A7C1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8EA6D6F"/>
    <w:multiLevelType w:val="hybridMultilevel"/>
    <w:tmpl w:val="70A0087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1"/>
  </w:num>
  <w:num w:numId="7">
    <w:abstractNumId w:val="13"/>
  </w:num>
  <w:num w:numId="8">
    <w:abstractNumId w:val="23"/>
  </w:num>
  <w:num w:numId="9">
    <w:abstractNumId w:val="18"/>
  </w:num>
  <w:num w:numId="10">
    <w:abstractNumId w:val="17"/>
  </w:num>
  <w:num w:numId="11">
    <w:abstractNumId w:val="16"/>
  </w:num>
  <w:num w:numId="12">
    <w:abstractNumId w:val="19"/>
  </w:num>
  <w:num w:numId="13">
    <w:abstractNumId w:val="12"/>
  </w:num>
  <w:num w:numId="14">
    <w:abstractNumId w:val="22"/>
  </w:num>
  <w:num w:numId="15">
    <w:abstractNumId w:val="10"/>
  </w:num>
  <w:num w:numId="16">
    <w:abstractNumId w:val="14"/>
  </w:num>
  <w:num w:numId="17">
    <w:abstractNumId w:val="15"/>
  </w:num>
  <w:num w:numId="18">
    <w:abstractNumId w:val="8"/>
  </w:num>
  <w:num w:numId="19">
    <w:abstractNumId w:val="9"/>
  </w:num>
  <w:num w:numId="20">
    <w:abstractNumId w:val="7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</w:num>
  <w:num w:numId="23">
    <w:abstractNumId w:val="6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9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10241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53A6"/>
    <w:rsid w:val="00031E3B"/>
    <w:rsid w:val="00032E2D"/>
    <w:rsid w:val="00037EA4"/>
    <w:rsid w:val="0007501A"/>
    <w:rsid w:val="00081071"/>
    <w:rsid w:val="0009711E"/>
    <w:rsid w:val="000A31BD"/>
    <w:rsid w:val="000A3CF2"/>
    <w:rsid w:val="000C031C"/>
    <w:rsid w:val="000C090D"/>
    <w:rsid w:val="000E0643"/>
    <w:rsid w:val="00152BCF"/>
    <w:rsid w:val="00170A3B"/>
    <w:rsid w:val="00176480"/>
    <w:rsid w:val="001C3320"/>
    <w:rsid w:val="001C7983"/>
    <w:rsid w:val="001D16AA"/>
    <w:rsid w:val="001D4F14"/>
    <w:rsid w:val="001D5199"/>
    <w:rsid w:val="002013B8"/>
    <w:rsid w:val="00246E75"/>
    <w:rsid w:val="00251968"/>
    <w:rsid w:val="00262DC0"/>
    <w:rsid w:val="002C2B60"/>
    <w:rsid w:val="002C4108"/>
    <w:rsid w:val="00301C8A"/>
    <w:rsid w:val="00376D97"/>
    <w:rsid w:val="003917D2"/>
    <w:rsid w:val="003A23E3"/>
    <w:rsid w:val="003A7706"/>
    <w:rsid w:val="003D79FC"/>
    <w:rsid w:val="003F0375"/>
    <w:rsid w:val="003F76D4"/>
    <w:rsid w:val="00412707"/>
    <w:rsid w:val="004368F7"/>
    <w:rsid w:val="00442601"/>
    <w:rsid w:val="0046123C"/>
    <w:rsid w:val="004636D2"/>
    <w:rsid w:val="00475E21"/>
    <w:rsid w:val="004B373A"/>
    <w:rsid w:val="004B5C32"/>
    <w:rsid w:val="00517EFF"/>
    <w:rsid w:val="00540CB1"/>
    <w:rsid w:val="0054465B"/>
    <w:rsid w:val="00546A51"/>
    <w:rsid w:val="00564147"/>
    <w:rsid w:val="005778C2"/>
    <w:rsid w:val="00593002"/>
    <w:rsid w:val="0059410A"/>
    <w:rsid w:val="005A4C2E"/>
    <w:rsid w:val="005A570B"/>
    <w:rsid w:val="005F5A99"/>
    <w:rsid w:val="00606CC0"/>
    <w:rsid w:val="006772C6"/>
    <w:rsid w:val="006803D8"/>
    <w:rsid w:val="006803F3"/>
    <w:rsid w:val="0068110F"/>
    <w:rsid w:val="006B7081"/>
    <w:rsid w:val="00712ADA"/>
    <w:rsid w:val="00724079"/>
    <w:rsid w:val="00776458"/>
    <w:rsid w:val="007B6F01"/>
    <w:rsid w:val="007B7C25"/>
    <w:rsid w:val="007E60F3"/>
    <w:rsid w:val="008156A4"/>
    <w:rsid w:val="008163CC"/>
    <w:rsid w:val="008253FE"/>
    <w:rsid w:val="0083318A"/>
    <w:rsid w:val="00887F58"/>
    <w:rsid w:val="008945BD"/>
    <w:rsid w:val="008D0741"/>
    <w:rsid w:val="00904F4B"/>
    <w:rsid w:val="00977820"/>
    <w:rsid w:val="00981114"/>
    <w:rsid w:val="009834BC"/>
    <w:rsid w:val="009971FC"/>
    <w:rsid w:val="009A731C"/>
    <w:rsid w:val="009B3AA8"/>
    <w:rsid w:val="009C5C36"/>
    <w:rsid w:val="009C5C7A"/>
    <w:rsid w:val="009E50EC"/>
    <w:rsid w:val="00A34E14"/>
    <w:rsid w:val="00A50882"/>
    <w:rsid w:val="00A76802"/>
    <w:rsid w:val="00A870FC"/>
    <w:rsid w:val="00A93C40"/>
    <w:rsid w:val="00AB05D0"/>
    <w:rsid w:val="00AE3902"/>
    <w:rsid w:val="00AF2C8D"/>
    <w:rsid w:val="00B55263"/>
    <w:rsid w:val="00B65E70"/>
    <w:rsid w:val="00B7033A"/>
    <w:rsid w:val="00B7110E"/>
    <w:rsid w:val="00BA13B2"/>
    <w:rsid w:val="00BE0850"/>
    <w:rsid w:val="00BE4DDF"/>
    <w:rsid w:val="00BF36D1"/>
    <w:rsid w:val="00C43E04"/>
    <w:rsid w:val="00C54939"/>
    <w:rsid w:val="00C85E20"/>
    <w:rsid w:val="00C978C1"/>
    <w:rsid w:val="00CB3010"/>
    <w:rsid w:val="00CE710D"/>
    <w:rsid w:val="00CF53A6"/>
    <w:rsid w:val="00D26AF8"/>
    <w:rsid w:val="00D32634"/>
    <w:rsid w:val="00D46233"/>
    <w:rsid w:val="00D54352"/>
    <w:rsid w:val="00D77755"/>
    <w:rsid w:val="00D85F65"/>
    <w:rsid w:val="00D87318"/>
    <w:rsid w:val="00D87FE9"/>
    <w:rsid w:val="00D9406A"/>
    <w:rsid w:val="00E412AB"/>
    <w:rsid w:val="00E43931"/>
    <w:rsid w:val="00E66188"/>
    <w:rsid w:val="00EB2DBD"/>
    <w:rsid w:val="00EC6EBE"/>
    <w:rsid w:val="00ED15F4"/>
    <w:rsid w:val="00EF3D32"/>
    <w:rsid w:val="00EF4659"/>
    <w:rsid w:val="00F00764"/>
    <w:rsid w:val="00F02FC0"/>
    <w:rsid w:val="00F14FAC"/>
    <w:rsid w:val="00F242BB"/>
    <w:rsid w:val="00F335EA"/>
    <w:rsid w:val="00FA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CB61BDB"/>
  <w15:docId w15:val="{134A8CF4-5419-4856-8BEB-27F17D843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kern w:val="1"/>
      <w:sz w:val="24"/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8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/>
      <w:sz w:val="16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Symbol" w:hAnsi="Symbol" w:cs="OpenSymbol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6z1">
    <w:name w:val="WW8Num6z1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7z1">
    <w:name w:val="WW8Num7z1"/>
    <w:rPr>
      <w:rFonts w:ascii="Symbol" w:hAnsi="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-Absatz-Standardschriftart1111">
    <w:name w:val="WW-Absatz-Standardschriftart1111"/>
  </w:style>
  <w:style w:type="character" w:customStyle="1" w:styleId="WW-DefaultParagraphFont">
    <w:name w:val="WW-Default Paragraph Font"/>
  </w:style>
  <w:style w:type="character" w:styleId="Hyperlink">
    <w:name w:val="Hyperlink"/>
    <w:semiHidden/>
    <w:rPr>
      <w:color w:val="0000FF"/>
      <w:u w:val="single"/>
    </w:rPr>
  </w:style>
  <w:style w:type="character" w:customStyle="1" w:styleId="PageNumber1">
    <w:name w:val="Page Number1"/>
    <w:basedOn w:val="WW-DefaultParagraphFont"/>
  </w:style>
  <w:style w:type="character" w:styleId="FollowedHyperlink">
    <w:name w:val="FollowedHyperlink"/>
    <w:semiHidden/>
    <w:rPr>
      <w:color w:val="800080"/>
      <w:u w:val="single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sz w:val="16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SubHead2">
    <w:name w:val="Sub Head 2"/>
    <w:basedOn w:val="Normal"/>
    <w:pPr>
      <w:spacing w:before="80" w:after="20"/>
    </w:pPr>
    <w:rPr>
      <w:b/>
    </w:rPr>
  </w:style>
  <w:style w:type="paragraph" w:styleId="Footer">
    <w:name w:val="footer"/>
    <w:basedOn w:val="Normal"/>
    <w:link w:val="FooterChar"/>
    <w:semiHidden/>
    <w:pPr>
      <w:suppressLineNumbers/>
      <w:tabs>
        <w:tab w:val="center" w:pos="5920"/>
        <w:tab w:val="right" w:pos="10240"/>
      </w:tabs>
      <w:spacing w:after="160"/>
      <w:ind w:left="200" w:right="200"/>
    </w:pPr>
    <w:rPr>
      <w:rFonts w:ascii="Arial" w:hAnsi="Arial"/>
      <w:sz w:val="18"/>
    </w:rPr>
  </w:style>
  <w:style w:type="paragraph" w:styleId="ListBullet">
    <w:name w:val="List Bullet"/>
    <w:basedOn w:val="Normal"/>
    <w:rPr>
      <w:lang w:val="en-GB"/>
    </w:rPr>
  </w:style>
  <w:style w:type="paragraph" w:styleId="Header">
    <w:name w:val="header"/>
    <w:basedOn w:val="Normal"/>
    <w:semiHidden/>
    <w:pPr>
      <w:suppressLineNumbers/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qFormat/>
    <w:pPr>
      <w:ind w:left="720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Instructions">
    <w:name w:val="Instructions"/>
    <w:basedOn w:val="Normal"/>
    <w:pPr>
      <w:spacing w:after="240"/>
    </w:pPr>
    <w:rPr>
      <w:i/>
      <w:color w:val="0000FF"/>
      <w:szCs w:val="24"/>
      <w:lang w:val="en-CA"/>
    </w:rPr>
  </w:style>
  <w:style w:type="table" w:styleId="TableGrid">
    <w:name w:val="Table Grid"/>
    <w:basedOn w:val="TableNormal"/>
    <w:uiPriority w:val="59"/>
    <w:rsid w:val="00C549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semiHidden/>
    <w:rsid w:val="00031E3B"/>
    <w:rPr>
      <w:rFonts w:ascii="Arial" w:hAnsi="Arial"/>
      <w:kern w:val="1"/>
      <w:sz w:val="1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3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3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Lab_Template</vt:lpstr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Lab_Template</dc:title>
  <dc:creator>mthibault</dc:creator>
  <cp:lastModifiedBy>Allan McDonald</cp:lastModifiedBy>
  <cp:revision>38</cp:revision>
  <cp:lastPrinted>2012-01-30T06:51:00Z</cp:lastPrinted>
  <dcterms:created xsi:type="dcterms:W3CDTF">2015-02-23T14:49:00Z</dcterms:created>
  <dcterms:modified xsi:type="dcterms:W3CDTF">2021-09-15T03:54:00Z</dcterms:modified>
</cp:coreProperties>
</file>